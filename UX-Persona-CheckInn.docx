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E4108" w14:textId="124844CA" w:rsidR="005D6B1A" w:rsidRDefault="00C75944">
      <w:pPr>
        <w:spacing w:before="10" w:line="120" w:lineRule="exact"/>
        <w:rPr>
          <w:sz w:val="13"/>
          <w:szCs w:val="13"/>
        </w:rPr>
      </w:pPr>
      <w:r w:rsidRPr="00C75944">
        <w:rPr>
          <w:noProof/>
          <w:sz w:val="17"/>
          <w:szCs w:val="17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394CDDA4" wp14:editId="7F223505">
                <wp:simplePos x="0" y="0"/>
                <wp:positionH relativeFrom="margin">
                  <wp:posOffset>7962900</wp:posOffset>
                </wp:positionH>
                <wp:positionV relativeFrom="paragraph">
                  <wp:posOffset>38100</wp:posOffset>
                </wp:positionV>
                <wp:extent cx="9398000" cy="4089400"/>
                <wp:effectExtent l="0" t="0" r="12700" b="25400"/>
                <wp:wrapSquare wrapText="bothSides"/>
                <wp:docPr id="21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0" cy="408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3C78D" w14:textId="77777777" w:rsidR="00C75944" w:rsidRPr="00C75944" w:rsidRDefault="00C75944" w:rsidP="00C75944">
                            <w:pPr>
                              <w:ind w:firstLine="720"/>
                              <w:rPr>
                                <w:sz w:val="56"/>
                                <w:szCs w:val="56"/>
                              </w:rPr>
                            </w:pPr>
                            <w:r w:rsidRPr="00C75944">
                              <w:rPr>
                                <w:sz w:val="56"/>
                                <w:szCs w:val="56"/>
                              </w:rPr>
                              <w:t>Radu is a third-year Computer Science student who frequently travels across the country to attend tech events, hackathons, and university-organized competitions. He prefers simple, fast digital services and often books accommodations at the last minute. With a tight student budget and a busy schedule, he values convenience, speed, and clarity in booking platforms.</w:t>
                            </w:r>
                          </w:p>
                          <w:p w14:paraId="5E590E34" w14:textId="77777777" w:rsidR="00C75944" w:rsidRDefault="00C759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CDDA4" id="_x0000_t202" coordsize="21600,21600" o:spt="202" path="m,l,21600r21600,l21600,xe">
                <v:stroke joinstyle="miter"/>
                <v:path gradientshapeok="t" o:connecttype="rect"/>
              </v:shapetype>
              <v:shape id="Casetă text 2" o:spid="_x0000_s1026" type="#_x0000_t202" style="position:absolute;margin-left:627pt;margin-top:3pt;width:740pt;height:322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">
                <v:textbox>
                  <w:txbxContent>
                    <w:p w14:paraId="5F73C78D" w14:textId="77777777" w:rsidR="00C75944" w:rsidRPr="00C75944" w:rsidRDefault="00C75944" w:rsidP="00C75944">
                      <w:pPr>
                        <w:ind w:firstLine="720"/>
                        <w:rPr>
                          <w:sz w:val="56"/>
                          <w:szCs w:val="56"/>
                        </w:rPr>
                      </w:pPr>
                      <w:r w:rsidRPr="00C75944">
                        <w:rPr>
                          <w:sz w:val="56"/>
                          <w:szCs w:val="56"/>
                        </w:rPr>
                        <w:t>Radu is a third-year Computer Science student who frequently travels across the country to attend tech events, hackathons, and university-organized competitions. He prefers simple, fast digital services and often books accommodations at the last minute. With a tight student budget and a busy schedule, he values convenience, speed, and clarity in booking platforms.</w:t>
                      </w:r>
                    </w:p>
                    <w:p w14:paraId="5E590E34" w14:textId="77777777" w:rsidR="00C75944" w:rsidRDefault="00C75944"/>
                  </w:txbxContent>
                </v:textbox>
                <w10:wrap type="square" anchorx="margin"/>
              </v:shape>
            </w:pict>
          </mc:Fallback>
        </mc:AlternateContent>
      </w:r>
    </w:p>
    <w:p w14:paraId="7B4185B4" w14:textId="61C1C57F" w:rsidR="005D6B1A" w:rsidRDefault="005D6B1A" w:rsidP="005B1B35">
      <w:pPr>
        <w:spacing w:line="560" w:lineRule="exact"/>
        <w:ind w:left="11133" w:right="13241"/>
        <w:rPr>
          <w:sz w:val="62"/>
          <w:szCs w:val="62"/>
        </w:rPr>
      </w:pPr>
    </w:p>
    <w:p w14:paraId="1BB33444" w14:textId="427B6115" w:rsidR="005D6B1A" w:rsidRDefault="005D6B1A">
      <w:pPr>
        <w:spacing w:before="4" w:line="160" w:lineRule="exact"/>
        <w:rPr>
          <w:sz w:val="17"/>
          <w:szCs w:val="17"/>
        </w:rPr>
      </w:pPr>
    </w:p>
    <w:p w14:paraId="44E8E181" w14:textId="77777777" w:rsidR="005D6B1A" w:rsidRDefault="005D6B1A">
      <w:pPr>
        <w:spacing w:line="200" w:lineRule="exact"/>
      </w:pPr>
    </w:p>
    <w:p w14:paraId="351FF2AC" w14:textId="551FFD41" w:rsidR="005D6B1A" w:rsidRDefault="00000000">
      <w:pPr>
        <w:spacing w:line="200" w:lineRule="exact"/>
      </w:pPr>
      <w:r>
        <w:pict w14:anchorId="74D16E7A">
          <v:group id="_x0000_s1185" style="position:absolute;margin-left:137.75pt;margin-top:10.55pt;width:354pt;height:354pt;z-index:-251664896;mso-position-horizontal-relative:page" coordorigin="2735,-7765" coordsize="7080,7080">
            <v:shape id="_x0000_s1186" style="position:absolute;left:2735;top:-7765;width:7080;height:7080" coordorigin="2735,-7765" coordsize="7080,7080" path="m9815,-4225r-12,-290l9768,-4799r-56,-277l9634,-5344r-97,-259l9420,-5852r-136,-238l9132,-6316r-169,-213l8778,-6728r-199,-185l8365,-7082r-225,-152l7902,-7370r-249,-117l7394,-7584r-268,-78l6849,-7718r-284,-35l6275,-7765r-290,12l5701,-7718r-277,56l5156,-7584r-259,97l4648,-7370r-238,136l4184,-7082r-213,169l3772,-6728r-185,199l3418,-6316r-153,226l3130,-5852r-117,249l2915,-5344r-77,268l2781,-4799r-34,284l2735,-4225r12,290l2781,-3651r57,277l2915,-3106r98,259l3130,-2598r135,238l3418,-2134r169,213l3772,-1722r199,185l4184,-1368r226,153l4648,-1080r249,117l5156,-865r268,77l5701,-731r284,34l6275,-685r290,-12l6849,-731r277,-57l7394,-865r259,-98l7902,-1080r238,-135l8365,-1368r214,-169l8778,-1722r185,-199l9132,-2134r152,-226l9420,-2598r117,-249l9634,-3106r78,-268l9768,-3651r35,-284l9815,-4225xe" fillcolor="#c3c3c3" stroked="f">
              <v:path arrowok="t"/>
            </v:shape>
            <w10:wrap anchorx="page"/>
          </v:group>
        </w:pict>
      </w:r>
    </w:p>
    <w:p w14:paraId="25AD7E09" w14:textId="1939AFF5" w:rsidR="005D6B1A" w:rsidRDefault="005D6B1A">
      <w:pPr>
        <w:spacing w:line="200" w:lineRule="exact"/>
      </w:pPr>
    </w:p>
    <w:p w14:paraId="0BC8F90A" w14:textId="56B4B179" w:rsidR="005D6B1A" w:rsidRDefault="005D6B1A">
      <w:pPr>
        <w:spacing w:line="200" w:lineRule="exact"/>
      </w:pPr>
    </w:p>
    <w:p w14:paraId="380698F9" w14:textId="013E9958" w:rsidR="005D6B1A" w:rsidRDefault="005D6B1A">
      <w:pPr>
        <w:spacing w:line="200" w:lineRule="exact"/>
      </w:pPr>
    </w:p>
    <w:p w14:paraId="702765F7" w14:textId="77777777" w:rsidR="005D6B1A" w:rsidRDefault="005D6B1A">
      <w:pPr>
        <w:spacing w:line="200" w:lineRule="exact"/>
      </w:pPr>
    </w:p>
    <w:p w14:paraId="327FA8F2" w14:textId="77777777" w:rsidR="005D6B1A" w:rsidRDefault="005D6B1A">
      <w:pPr>
        <w:spacing w:line="200" w:lineRule="exact"/>
      </w:pPr>
    </w:p>
    <w:p w14:paraId="66811B43" w14:textId="77777777" w:rsidR="005D6B1A" w:rsidRDefault="005D6B1A">
      <w:pPr>
        <w:spacing w:line="200" w:lineRule="exact"/>
      </w:pPr>
    </w:p>
    <w:p w14:paraId="01FFC0E5" w14:textId="77777777" w:rsidR="005D6B1A" w:rsidRDefault="005D6B1A">
      <w:pPr>
        <w:spacing w:line="200" w:lineRule="exact"/>
      </w:pPr>
    </w:p>
    <w:p w14:paraId="4B97C5B7" w14:textId="77777777" w:rsidR="005D6B1A" w:rsidRDefault="005D6B1A">
      <w:pPr>
        <w:spacing w:line="200" w:lineRule="exact"/>
      </w:pPr>
    </w:p>
    <w:p w14:paraId="1888E3FD" w14:textId="3FCC5C4D" w:rsidR="005D6B1A" w:rsidRDefault="005D6B1A">
      <w:pPr>
        <w:spacing w:line="200" w:lineRule="exact"/>
      </w:pPr>
    </w:p>
    <w:p w14:paraId="569F179B" w14:textId="77777777" w:rsidR="005D6B1A" w:rsidRDefault="005D6B1A">
      <w:pPr>
        <w:spacing w:line="200" w:lineRule="exact"/>
      </w:pPr>
    </w:p>
    <w:p w14:paraId="30598614" w14:textId="77777777" w:rsidR="005D6B1A" w:rsidRDefault="005D6B1A">
      <w:pPr>
        <w:spacing w:line="200" w:lineRule="exact"/>
      </w:pPr>
    </w:p>
    <w:p w14:paraId="75796EE6" w14:textId="77777777" w:rsidR="005D6B1A" w:rsidRDefault="005D6B1A">
      <w:pPr>
        <w:spacing w:line="200" w:lineRule="exact"/>
      </w:pPr>
    </w:p>
    <w:p w14:paraId="4EA07241" w14:textId="77777777" w:rsidR="005D6B1A" w:rsidRDefault="005D6B1A">
      <w:pPr>
        <w:spacing w:line="200" w:lineRule="exact"/>
      </w:pPr>
    </w:p>
    <w:p w14:paraId="7C4BF576" w14:textId="77777777" w:rsidR="005D6B1A" w:rsidRDefault="005D6B1A">
      <w:pPr>
        <w:spacing w:line="200" w:lineRule="exact"/>
      </w:pPr>
    </w:p>
    <w:p w14:paraId="0914A582" w14:textId="77777777" w:rsidR="005D6B1A" w:rsidRDefault="005D6B1A">
      <w:pPr>
        <w:spacing w:line="200" w:lineRule="exact"/>
      </w:pPr>
    </w:p>
    <w:p w14:paraId="781E2698" w14:textId="77777777" w:rsidR="005D6B1A" w:rsidRDefault="005D6B1A">
      <w:pPr>
        <w:spacing w:line="200" w:lineRule="exact"/>
      </w:pPr>
    </w:p>
    <w:p w14:paraId="37BB822A" w14:textId="77777777" w:rsidR="005D6B1A" w:rsidRDefault="005D6B1A">
      <w:pPr>
        <w:spacing w:line="200" w:lineRule="exact"/>
      </w:pPr>
    </w:p>
    <w:p w14:paraId="2F7D634B" w14:textId="77777777" w:rsidR="005D6B1A" w:rsidRDefault="005D6B1A">
      <w:pPr>
        <w:spacing w:line="200" w:lineRule="exact"/>
      </w:pPr>
    </w:p>
    <w:p w14:paraId="78570C82" w14:textId="77777777" w:rsidR="005D6B1A" w:rsidRDefault="005D6B1A">
      <w:pPr>
        <w:spacing w:line="200" w:lineRule="exact"/>
      </w:pPr>
    </w:p>
    <w:p w14:paraId="3E87D661" w14:textId="77777777" w:rsidR="005D6B1A" w:rsidRDefault="005D6B1A">
      <w:pPr>
        <w:spacing w:line="200" w:lineRule="exact"/>
      </w:pPr>
    </w:p>
    <w:p w14:paraId="7C382A84" w14:textId="77777777" w:rsidR="005D6B1A" w:rsidRDefault="005D6B1A">
      <w:pPr>
        <w:spacing w:line="200" w:lineRule="exact"/>
      </w:pPr>
    </w:p>
    <w:p w14:paraId="11C3FDA5" w14:textId="77777777" w:rsidR="005D6B1A" w:rsidRDefault="005D6B1A">
      <w:pPr>
        <w:spacing w:line="200" w:lineRule="exact"/>
      </w:pPr>
    </w:p>
    <w:p w14:paraId="26E667CD" w14:textId="77777777" w:rsidR="005D6B1A" w:rsidRDefault="005D6B1A">
      <w:pPr>
        <w:spacing w:line="200" w:lineRule="exact"/>
      </w:pPr>
    </w:p>
    <w:p w14:paraId="7028FA89" w14:textId="77777777" w:rsidR="005D6B1A" w:rsidRDefault="005D6B1A">
      <w:pPr>
        <w:spacing w:line="200" w:lineRule="exact"/>
      </w:pPr>
    </w:p>
    <w:p w14:paraId="6F205C84" w14:textId="77777777" w:rsidR="005D6B1A" w:rsidRDefault="005D6B1A">
      <w:pPr>
        <w:spacing w:line="200" w:lineRule="exact"/>
      </w:pPr>
    </w:p>
    <w:p w14:paraId="478A32CE" w14:textId="77777777" w:rsidR="005D6B1A" w:rsidRDefault="005D6B1A">
      <w:pPr>
        <w:spacing w:line="200" w:lineRule="exact"/>
      </w:pPr>
    </w:p>
    <w:p w14:paraId="1BCBF69C" w14:textId="77777777" w:rsidR="005D6B1A" w:rsidRDefault="005D6B1A">
      <w:pPr>
        <w:spacing w:line="200" w:lineRule="exact"/>
      </w:pPr>
    </w:p>
    <w:p w14:paraId="7AC0761E" w14:textId="77777777" w:rsidR="005D6B1A" w:rsidRDefault="005D6B1A">
      <w:pPr>
        <w:spacing w:line="200" w:lineRule="exact"/>
      </w:pPr>
    </w:p>
    <w:p w14:paraId="4480469F" w14:textId="77777777" w:rsidR="005D6B1A" w:rsidRDefault="005D6B1A">
      <w:pPr>
        <w:spacing w:line="200" w:lineRule="exact"/>
      </w:pPr>
    </w:p>
    <w:p w14:paraId="082226FE" w14:textId="77777777" w:rsidR="005D6B1A" w:rsidRDefault="005D6B1A">
      <w:pPr>
        <w:spacing w:line="200" w:lineRule="exact"/>
      </w:pPr>
    </w:p>
    <w:p w14:paraId="213EA0F6" w14:textId="77777777" w:rsidR="005D6B1A" w:rsidRDefault="005D6B1A">
      <w:pPr>
        <w:spacing w:line="200" w:lineRule="exact"/>
      </w:pPr>
    </w:p>
    <w:p w14:paraId="7AB1CA2A" w14:textId="77777777" w:rsidR="005D6B1A" w:rsidRDefault="005D6B1A">
      <w:pPr>
        <w:spacing w:line="200" w:lineRule="exact"/>
      </w:pPr>
    </w:p>
    <w:p w14:paraId="11A5B46E" w14:textId="77777777" w:rsidR="005D6B1A" w:rsidRDefault="005D6B1A">
      <w:pPr>
        <w:spacing w:line="200" w:lineRule="exact"/>
      </w:pPr>
    </w:p>
    <w:p w14:paraId="1D07AD84" w14:textId="77777777" w:rsidR="005D6B1A" w:rsidRDefault="005D6B1A">
      <w:pPr>
        <w:spacing w:line="200" w:lineRule="exact"/>
      </w:pPr>
    </w:p>
    <w:p w14:paraId="4A98545B" w14:textId="77777777" w:rsidR="005D6B1A" w:rsidRDefault="005D6B1A">
      <w:pPr>
        <w:spacing w:line="200" w:lineRule="exact"/>
      </w:pPr>
    </w:p>
    <w:p w14:paraId="50E8F1C3" w14:textId="77777777" w:rsidR="005D6B1A" w:rsidRDefault="005D6B1A">
      <w:pPr>
        <w:spacing w:before="4" w:line="100" w:lineRule="exact"/>
        <w:rPr>
          <w:sz w:val="10"/>
          <w:szCs w:val="10"/>
        </w:rPr>
      </w:pPr>
    </w:p>
    <w:p w14:paraId="138FA35A" w14:textId="3AE412B7" w:rsidR="005D6B1A" w:rsidRDefault="00C75944" w:rsidP="00AA6718">
      <w:pPr>
        <w:spacing w:line="560" w:lineRule="exact"/>
        <w:ind w:left="11133" w:right="10725"/>
        <w:rPr>
          <w:sz w:val="62"/>
          <w:szCs w:val="6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06CC23CA" wp14:editId="034563DD">
                <wp:simplePos x="0" y="0"/>
                <wp:positionH relativeFrom="column">
                  <wp:posOffset>9931400</wp:posOffset>
                </wp:positionH>
                <wp:positionV relativeFrom="paragraph">
                  <wp:posOffset>13970</wp:posOffset>
                </wp:positionV>
                <wp:extent cx="8178800" cy="2425700"/>
                <wp:effectExtent l="0" t="0" r="12700" b="12700"/>
                <wp:wrapSquare wrapText="bothSides"/>
                <wp:docPr id="1221570015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8800" cy="242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7FED9" w14:textId="22C52817" w:rsidR="00C75944" w:rsidRPr="00455157" w:rsidRDefault="00C75944" w:rsidP="0045515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8"/>
                                <w:szCs w:val="48"/>
                              </w:rPr>
                            </w:pPr>
                            <w:r w:rsidRPr="00455157">
                              <w:rPr>
                                <w:sz w:val="48"/>
                                <w:szCs w:val="48"/>
                              </w:rPr>
                              <w:t>A mobile-friendly platform for quick room bookings</w:t>
                            </w:r>
                          </w:p>
                          <w:p w14:paraId="7F18AF62" w14:textId="75BA7B58" w:rsidR="00C75944" w:rsidRPr="00455157" w:rsidRDefault="00C75944" w:rsidP="0045515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8"/>
                                <w:szCs w:val="48"/>
                              </w:rPr>
                            </w:pPr>
                            <w:r w:rsidRPr="00455157">
                              <w:rPr>
                                <w:sz w:val="48"/>
                                <w:szCs w:val="48"/>
                              </w:rPr>
                              <w:t>Transparent availability and pricing info</w:t>
                            </w:r>
                          </w:p>
                          <w:p w14:paraId="710D39A9" w14:textId="35166A9E" w:rsidR="00C75944" w:rsidRPr="00455157" w:rsidRDefault="00C75944" w:rsidP="0045515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8"/>
                                <w:szCs w:val="48"/>
                              </w:rPr>
                            </w:pPr>
                            <w:r w:rsidRPr="00455157">
                              <w:rPr>
                                <w:sz w:val="48"/>
                                <w:szCs w:val="48"/>
                              </w:rPr>
                              <w:t>Ability to cancel or modify bookings easily</w:t>
                            </w:r>
                          </w:p>
                          <w:p w14:paraId="2369FA5D" w14:textId="121550D4" w:rsidR="00C75944" w:rsidRPr="00455157" w:rsidRDefault="00C75944" w:rsidP="0045515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8"/>
                                <w:szCs w:val="48"/>
                              </w:rPr>
                            </w:pPr>
                            <w:r w:rsidRPr="00455157">
                              <w:rPr>
                                <w:sz w:val="48"/>
                                <w:szCs w:val="48"/>
                              </w:rPr>
                              <w:t>A way to track past reservations for reimbursements or proof</w:t>
                            </w:r>
                          </w:p>
                          <w:p w14:paraId="33B67FE7" w14:textId="5F3DFB85" w:rsidR="00C75944" w:rsidRPr="00455157" w:rsidRDefault="00C75944" w:rsidP="0045515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8"/>
                                <w:szCs w:val="48"/>
                              </w:rPr>
                            </w:pPr>
                            <w:r w:rsidRPr="00455157">
                              <w:rPr>
                                <w:sz w:val="48"/>
                                <w:szCs w:val="48"/>
                              </w:rPr>
                              <w:t>Rooms with Wi-Fi and proximity to event locations/universities</w:t>
                            </w:r>
                          </w:p>
                          <w:p w14:paraId="2A3F3E8A" w14:textId="29314D1B" w:rsidR="00C75944" w:rsidRDefault="00C759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C23CA" id="_x0000_s1027" type="#_x0000_t202" style="position:absolute;left:0;text-align:left;margin-left:782pt;margin-top:1.1pt;width:644pt;height:191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">
                <v:textbox>
                  <w:txbxContent>
                    <w:p w14:paraId="4197FED9" w14:textId="22C52817" w:rsidR="00C75944" w:rsidRPr="00455157" w:rsidRDefault="00C75944" w:rsidP="0045515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8"/>
                          <w:szCs w:val="48"/>
                        </w:rPr>
                      </w:pPr>
                      <w:r w:rsidRPr="00455157">
                        <w:rPr>
                          <w:sz w:val="48"/>
                          <w:szCs w:val="48"/>
                        </w:rPr>
                        <w:t>A mobile-friendly platform for quick room bookings</w:t>
                      </w:r>
                    </w:p>
                    <w:p w14:paraId="7F18AF62" w14:textId="75BA7B58" w:rsidR="00C75944" w:rsidRPr="00455157" w:rsidRDefault="00C75944" w:rsidP="0045515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8"/>
                          <w:szCs w:val="48"/>
                        </w:rPr>
                      </w:pPr>
                      <w:r w:rsidRPr="00455157">
                        <w:rPr>
                          <w:sz w:val="48"/>
                          <w:szCs w:val="48"/>
                        </w:rPr>
                        <w:t>Transparent availability and pricing info</w:t>
                      </w:r>
                    </w:p>
                    <w:p w14:paraId="710D39A9" w14:textId="35166A9E" w:rsidR="00C75944" w:rsidRPr="00455157" w:rsidRDefault="00C75944" w:rsidP="0045515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8"/>
                          <w:szCs w:val="48"/>
                        </w:rPr>
                      </w:pPr>
                      <w:r w:rsidRPr="00455157">
                        <w:rPr>
                          <w:sz w:val="48"/>
                          <w:szCs w:val="48"/>
                        </w:rPr>
                        <w:t>Ability to cancel or modify bookings easily</w:t>
                      </w:r>
                    </w:p>
                    <w:p w14:paraId="2369FA5D" w14:textId="121550D4" w:rsidR="00C75944" w:rsidRPr="00455157" w:rsidRDefault="00C75944" w:rsidP="0045515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8"/>
                          <w:szCs w:val="48"/>
                        </w:rPr>
                      </w:pPr>
                      <w:r w:rsidRPr="00455157">
                        <w:rPr>
                          <w:sz w:val="48"/>
                          <w:szCs w:val="48"/>
                        </w:rPr>
                        <w:t>A way to track past reservations for reimbursements or proof</w:t>
                      </w:r>
                    </w:p>
                    <w:p w14:paraId="33B67FE7" w14:textId="5F3DFB85" w:rsidR="00C75944" w:rsidRPr="00455157" w:rsidRDefault="00C75944" w:rsidP="0045515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8"/>
                          <w:szCs w:val="48"/>
                        </w:rPr>
                      </w:pPr>
                      <w:r w:rsidRPr="00455157">
                        <w:rPr>
                          <w:sz w:val="48"/>
                          <w:szCs w:val="48"/>
                        </w:rPr>
                        <w:t>Rooms with Wi-Fi and proximity to event locations/universities</w:t>
                      </w:r>
                    </w:p>
                    <w:p w14:paraId="2A3F3E8A" w14:textId="29314D1B" w:rsidR="00C75944" w:rsidRDefault="00C75944"/>
                  </w:txbxContent>
                </v:textbox>
                <w10:wrap type="square"/>
              </v:shape>
            </w:pict>
          </mc:Fallback>
        </mc:AlternateContent>
      </w:r>
    </w:p>
    <w:p w14:paraId="087A818D" w14:textId="010E2EFB" w:rsidR="005D6B1A" w:rsidRDefault="005D6B1A">
      <w:pPr>
        <w:spacing w:line="200" w:lineRule="exact"/>
      </w:pPr>
    </w:p>
    <w:p w14:paraId="5EC8A722" w14:textId="58855FC9" w:rsidR="005D6B1A" w:rsidRDefault="005D6B1A">
      <w:pPr>
        <w:spacing w:line="200" w:lineRule="exact"/>
      </w:pPr>
    </w:p>
    <w:p w14:paraId="52C0A3EF" w14:textId="47462433" w:rsidR="005D6B1A" w:rsidRDefault="005D6B1A">
      <w:pPr>
        <w:spacing w:line="200" w:lineRule="exact"/>
      </w:pPr>
    </w:p>
    <w:p w14:paraId="435DE6D5" w14:textId="54AEDF67" w:rsidR="005D6B1A" w:rsidRDefault="002130C2">
      <w:pPr>
        <w:spacing w:before="12" w:line="280" w:lineRule="exact"/>
        <w:rPr>
          <w:sz w:val="28"/>
          <w:szCs w:val="28"/>
        </w:rPr>
      </w:pPr>
      <w:r w:rsidRPr="0045515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2439E8A4" wp14:editId="783D129E">
                <wp:simplePos x="0" y="0"/>
                <wp:positionH relativeFrom="column">
                  <wp:posOffset>762000</wp:posOffset>
                </wp:positionH>
                <wp:positionV relativeFrom="paragraph">
                  <wp:posOffset>179070</wp:posOffset>
                </wp:positionV>
                <wp:extent cx="584200" cy="342900"/>
                <wp:effectExtent l="0" t="0" r="25400" b="19050"/>
                <wp:wrapSquare wrapText="bothSides"/>
                <wp:docPr id="261147965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C5DAF" w14:textId="5F70976B" w:rsidR="00455157" w:rsidRPr="002130C2" w:rsidRDefault="002130C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130C2">
                              <w:rPr>
                                <w:sz w:val="36"/>
                                <w:szCs w:val="36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9E8A4" id="_x0000_s1028" type="#_x0000_t202" style="position:absolute;margin-left:60pt;margin-top:14.1pt;width:46pt;height:27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">
                <v:textbox>
                  <w:txbxContent>
                    <w:p w14:paraId="3D7C5DAF" w14:textId="5F70976B" w:rsidR="00455157" w:rsidRPr="002130C2" w:rsidRDefault="002130C2">
                      <w:pPr>
                        <w:rPr>
                          <w:sz w:val="36"/>
                          <w:szCs w:val="36"/>
                        </w:rPr>
                      </w:pPr>
                      <w:r w:rsidRPr="002130C2">
                        <w:rPr>
                          <w:sz w:val="36"/>
                          <w:szCs w:val="36"/>
                        </w:rPr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6D5F83" w14:textId="752D962E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21884724">
          <v:group id="_x0000_s1178" style="position:absolute;left:0;text-align:left;margin-left:83.05pt;margin-top:8.5pt;width:38.85pt;height:15.55pt;z-index:-251663872;mso-position-horizontal-relative:page" coordorigin="1661,170" coordsize="777,311">
            <v:shape id="_x0000_s1184" style="position:absolute;left:1661;top:170;width:777;height:311" coordorigin="1661,170" coordsize="777,311" path="m2159,354r-1,10l2153,384r-8,17l2132,419r-16,11l2094,438r-22,2l2056,438r-20,-4l2019,425r-8,-7l1997,404r-10,-19l1981,367r-3,-20l1977,325r,-1l1978,303r4,-20l1988,265r5,-11l2005,238r14,-13l2032,218r19,-5l2072,211r15,1l2107,217r16,10l2132,235r12,16l2153,270r44,-8l2190,241r-10,-18l2168,208r-14,-14l2132,181r-18,-6l2093,171r-23,-1l2054,170r-20,4l2015,180r-17,9l1987,196r-15,13l1959,224r-10,18l1940,264r-5,19l1932,303r-1,22l1931,332r2,21l1936,373r5,18l1948,407r10,18l1970,440r10,10l1996,461r18,10l2030,476r19,4l2070,481r18,-1l2108,477r19,-6l2144,463r23,-19l2180,429r10,-18l2196,397r6,-19l2205,358r1,-21l2206,329,2101,319r,35l2159,354xe" fillcolor="#a2a2a2" stroked="f">
              <v:path arrowok="t"/>
            </v:shape>
            <v:shape id="_x0000_s1183" style="position:absolute;left:1661;top:170;width:777;height:311" coordorigin="1661,170" coordsize="777,311" path="m1838,367l1795,202r-6,17l1838,367xe" fillcolor="#a2a2a2" stroked="f">
              <v:path arrowok="t"/>
            </v:shape>
            <v:shape id="_x0000_s1182" style="position:absolute;left:1661;top:170;width:777;height:311" coordorigin="1661,170" coordsize="777,311" path="m1784,202r37,-26l1759,176r25,26xe" fillcolor="#a2a2a2" stroked="f">
              <v:path arrowok="t"/>
            </v:shape>
            <v:shape id="_x0000_s1181" style="position:absolute;left:1661;top:170;width:777;height:311" coordorigin="1661,170" coordsize="777,311" path="m1759,176r-98,299l1706,475r22,-68l1742,367r47,-148l1795,202r43,165l1851,407r22,68l1918,475,1821,176r47,191l1868,407r,-40l1821,176r-37,26l1759,176r-47,191l1712,407r,-40l1759,176xe" fillcolor="#a2a2a2" stroked="f">
              <v:path arrowok="t"/>
            </v:shape>
            <v:shape id="_x0000_s1180" style="position:absolute;left:1661;top:170;width:777;height:311" coordorigin="1661,170" coordsize="777,311" path="m1742,367r-14,40l1851,407r-13,-40l1742,367xe" fillcolor="#a2a2a2" stroked="f">
              <v:path arrowok="t"/>
            </v:shape>
            <v:shape id="_x0000_s1179" style="position:absolute;left:1661;top:170;width:777;height:311" coordorigin="1661,170" coordsize="777,311" path="m2291,434r,-93l2414,341r,-41l2291,300r,-83l2439,217r,-41l2248,176r,299l2439,475r,-41l2291,434xe" fillcolor="#a2a2a2" stroked="f">
              <v:path arrowok="t"/>
            </v:shape>
            <w10:wrap anchorx="page"/>
          </v:group>
        </w:pict>
      </w:r>
      <w:r w:rsidR="00142044">
        <w:rPr>
          <w:sz w:val="42"/>
          <w:szCs w:val="42"/>
        </w:rPr>
        <w:t xml:space="preserve">     </w:t>
      </w:r>
    </w:p>
    <w:p w14:paraId="59FF11E9" w14:textId="64E25CE6" w:rsidR="005D6B1A" w:rsidRDefault="005D6B1A">
      <w:pPr>
        <w:spacing w:line="200" w:lineRule="exact"/>
      </w:pPr>
    </w:p>
    <w:p w14:paraId="295EFD06" w14:textId="6C2ECAA3" w:rsidR="005D6B1A" w:rsidRDefault="005D6B1A">
      <w:pPr>
        <w:spacing w:line="200" w:lineRule="exact"/>
      </w:pPr>
    </w:p>
    <w:p w14:paraId="3C1D9FCE" w14:textId="5A20B378" w:rsidR="005D6B1A" w:rsidRDefault="002130C2">
      <w:pPr>
        <w:spacing w:before="92" w:line="380" w:lineRule="exact"/>
        <w:ind w:left="113"/>
        <w:rPr>
          <w:sz w:val="42"/>
          <w:szCs w:val="4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17D8F583" wp14:editId="4DD2EA7A">
                <wp:simplePos x="0" y="0"/>
                <wp:positionH relativeFrom="column">
                  <wp:posOffset>1244600</wp:posOffset>
                </wp:positionH>
                <wp:positionV relativeFrom="paragraph">
                  <wp:posOffset>11430</wp:posOffset>
                </wp:positionV>
                <wp:extent cx="850900" cy="368300"/>
                <wp:effectExtent l="0" t="0" r="25400" b="12700"/>
                <wp:wrapSquare wrapText="bothSides"/>
                <wp:docPr id="1992571223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8E0EF" w14:textId="537345F4" w:rsidR="00455157" w:rsidRPr="002130C2" w:rsidRDefault="002130C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2130C2">
                              <w:rPr>
                                <w:sz w:val="40"/>
                                <w:szCs w:val="40"/>
                              </w:rPr>
                              <w:t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8F583" id="_x0000_s1029" type="#_x0000_t202" style="position:absolute;left:0;text-align:left;margin-left:98pt;margin-top:.9pt;width:67pt;height:29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">
                <v:textbox>
                  <w:txbxContent>
                    <w:p w14:paraId="0738E0EF" w14:textId="537345F4" w:rsidR="00455157" w:rsidRPr="002130C2" w:rsidRDefault="002130C2">
                      <w:pPr>
                        <w:rPr>
                          <w:sz w:val="40"/>
                          <w:szCs w:val="40"/>
                        </w:rPr>
                      </w:pPr>
                      <w:r w:rsidRPr="002130C2">
                        <w:rPr>
                          <w:sz w:val="40"/>
                          <w:szCs w:val="40"/>
                        </w:rPr>
                        <w:t>male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pict w14:anchorId="041DFDA2">
          <v:group id="_x0000_s1166" style="position:absolute;left:0;text-align:left;margin-left:83.3pt;margin-top:8.8pt;width:80.2pt;height:15.25pt;z-index:-251662848;mso-position-horizontal-relative:page;mso-position-vertical-relative:text" coordorigin="1666,176" coordsize="1604,305">
            <v:shape id="_x0000_s1177" style="position:absolute;left:1666;top:176;width:1604;height:305" coordorigin="1666,176" coordsize="1604,305" path="m2847,434r,-93l2970,341r,-41l2847,300r,-83l2995,217r,-41l2804,176r,299l2995,475r,-41l2847,434xe" fillcolor="#a2a2a2" stroked="f">
              <v:path arrowok="t"/>
            </v:shape>
            <v:shape id="_x0000_s1176" style="position:absolute;left:1666;top:176;width:1604;height:305" coordorigin="1666,176" coordsize="1604,305" path="m3263,271r,-5l3261,246r-6,-19l3244,209r-14,-15l3226,192r-17,-9l3188,177r-3,l3181,176r-5,l3172,176r-7,l3088,217r79,l3173,217r3,l3183,219r9,2l3199,225r5,5l3209,236r4,6l3216,250r2,7l3219,264r,15l3218,286r-2,7l3215,358r17,-11l3245,333r3,-3l3256,312r6,-19l3263,271xe" fillcolor="#a2a2a2" stroked="f">
              <v:path arrowok="t"/>
            </v:shape>
            <v:shape id="_x0000_s1175" style="position:absolute;left:1666;top:176;width:1604;height:305" coordorigin="1666,176" coordsize="1604,305" path="m3204,342r,-29l3199,318r-7,4l3183,324r-7,2l3173,326r-3,l3164,326r-4,27l3204,342xe" fillcolor="#a2a2a2" stroked="f">
              <v:path arrowok="t"/>
            </v:shape>
            <v:shape id="_x0000_s1174" style="position:absolute;left:1666;top:176;width:1604;height:305" coordorigin="1666,176" coordsize="1604,305" path="m3219,475l3173,367r-6,l3219,475xe" fillcolor="#a2a2a2" stroked="f">
              <v:path arrowok="t"/>
            </v:shape>
            <v:shape id="_x0000_s1173" style="position:absolute;left:1666;top:176;width:1604;height:305" coordorigin="1666,176" coordsize="1604,305" path="m3045,176r,299l3088,475r,-108l3173,367r46,108l3269,475,3212,359r3,-1l3216,293r-3,8l3209,307r-5,6l3204,342r-10,23l3190,365r14,-23l3160,353r4,-27l3088,326r,-109l3165,176r-120,xe" fillcolor="#a2a2a2" stroked="f">
              <v:path arrowok="t"/>
            </v:shape>
            <v:shape id="_x0000_s1172" style="position:absolute;left:1666;top:176;width:1604;height:305" coordorigin="1666,176" coordsize="1604,305" path="m3204,342r-14,23l3194,365r10,-23xe" fillcolor="#a2a2a2" stroked="f">
              <v:path arrowok="t"/>
            </v:shape>
            <v:shape id="_x0000_s1171" style="position:absolute;left:1666;top:176;width:1604;height:305" coordorigin="1666,176" coordsize="1604,305" path="m1894,354r-1,10l1888,384r-8,17l1867,419r-16,11l1828,438r-21,2l1790,438r-19,-4l1754,425r-9,-7l1732,404r-10,-19l1716,367r-3,-20l1712,325r,-1l1713,303r4,-20l1722,265r6,-11l1739,238r15,-13l1766,218r19,-5l1807,211r15,1l1841,217r17,10l1867,235r12,16l1888,270r44,-8l1925,241r-10,-18l1903,208r-14,-14l1867,181r-19,-6l1828,171r-23,-1l1789,170r-20,4l1750,180r-18,9l1722,196r-15,13l1694,224r-11,18l1674,264r-5,19l1667,303r-1,22l1666,332r1,21l1671,373r5,18l1683,407r10,18l1705,440r10,10l1731,461r18,10l1764,476r20,4l1805,481r17,-1l1843,477r19,-6l1878,463r24,-19l1915,429r10,-18l1931,397r6,-19l1940,358r1,-21l1941,329,1836,319r,35l1894,354xe" fillcolor="#a2a2a2" stroked="f">
              <v:path arrowok="t"/>
            </v:shape>
            <v:shape id="_x0000_s1170" style="position:absolute;left:1666;top:176;width:1604;height:305" coordorigin="1666,176" coordsize="1604,305" path="m2026,434r,-93l2149,341r,-41l2026,300r,-83l2174,217r,-41l1982,176r,299l2174,475r,-41l2026,434xe" fillcolor="#a2a2a2" stroked="f">
              <v:path arrowok="t"/>
            </v:shape>
            <v:shape id="_x0000_s1169" style="position:absolute;left:1666;top:176;width:1604;height:305" coordorigin="1666,176" coordsize="1604,305" path="m2267,475r,-223l2415,475r44,l2459,176r-44,l2415,398,2267,176r-44,l2223,475r44,xe" fillcolor="#a2a2a2" stroked="f">
              <v:path arrowok="t"/>
            </v:shape>
            <v:shape id="_x0000_s1168" style="position:absolute;left:1666;top:176;width:1604;height:305" coordorigin="1666,176" coordsize="1604,305" path="m2702,373r-1,4l2693,396r-12,16l2680,413r-16,12l2648,473r24,-6l2691,459r16,-11l2723,431r11,-17l2743,395r3,-10l2751,366r3,-20l2755,325r,-11l2753,293r-4,-19l2743,255r-11,-22l2720,217r-13,-14l2687,189r-19,-7l2648,178r-15,-2l2618,176r-101,l2517,475r93,l2561,433r,-216l2621,217r6,l2634,218r5,l2644,219r21,7l2681,239r13,18l2702,276r3,9l2708,304r1,21l2709,334r-2,20l2702,373xe" fillcolor="#a2a2a2" stroked="f">
              <v:path arrowok="t"/>
            </v:shape>
            <v:shape id="_x0000_s1167" style="position:absolute;left:1666;top:176;width:1604;height:305" coordorigin="1666,176" coordsize="1604,305" path="m2644,431r-5,1l2634,433r-7,l2621,433r-60,l2610,475r16,l2633,474r8,l2648,473r16,-48l2644,431xe" fillcolor="#a2a2a2" stroked="f">
              <v:path arrowok="t"/>
            </v:shape>
            <w10:wrap anchorx="page"/>
          </v:group>
        </w:pict>
      </w:r>
    </w:p>
    <w:p w14:paraId="57886665" w14:textId="031B7FA8" w:rsidR="005D6B1A" w:rsidRDefault="005D6B1A">
      <w:pPr>
        <w:spacing w:before="3" w:line="160" w:lineRule="exact"/>
        <w:rPr>
          <w:sz w:val="16"/>
          <w:szCs w:val="16"/>
        </w:rPr>
      </w:pPr>
    </w:p>
    <w:p w14:paraId="26CD1240" w14:textId="30DE3DF8" w:rsidR="005D6B1A" w:rsidRDefault="005D6B1A">
      <w:pPr>
        <w:spacing w:line="200" w:lineRule="exact"/>
      </w:pPr>
    </w:p>
    <w:p w14:paraId="2441E7C2" w14:textId="69DB27C2" w:rsidR="005D6B1A" w:rsidRDefault="002130C2">
      <w:pPr>
        <w:spacing w:line="200" w:lineRule="exact"/>
      </w:pPr>
      <w:r w:rsidRPr="00455157">
        <w:rPr>
          <w:noProof/>
          <w:sz w:val="42"/>
          <w:szCs w:val="42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4B90BACF" wp14:editId="37C625C2">
                <wp:simplePos x="0" y="0"/>
                <wp:positionH relativeFrom="column">
                  <wp:posOffset>1917700</wp:posOffset>
                </wp:positionH>
                <wp:positionV relativeFrom="paragraph">
                  <wp:posOffset>14605</wp:posOffset>
                </wp:positionV>
                <wp:extent cx="4445000" cy="584200"/>
                <wp:effectExtent l="0" t="0" r="12700" b="25400"/>
                <wp:wrapSquare wrapText="bothSides"/>
                <wp:docPr id="1129603735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B9668" w14:textId="617BEB34" w:rsidR="00455157" w:rsidRPr="002130C2" w:rsidRDefault="002130C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130C2">
                              <w:rPr>
                                <w:sz w:val="32"/>
                                <w:szCs w:val="32"/>
                              </w:rPr>
                              <w:t xml:space="preserve">Computer Science Student at University </w:t>
                            </w:r>
                            <w:proofErr w:type="spellStart"/>
                            <w:r w:rsidRPr="002130C2">
                              <w:rPr>
                                <w:sz w:val="32"/>
                                <w:szCs w:val="32"/>
                              </w:rPr>
                              <w:t>Politehnica</w:t>
                            </w:r>
                            <w:proofErr w:type="spellEnd"/>
                            <w:r w:rsidRPr="002130C2">
                              <w:rPr>
                                <w:sz w:val="32"/>
                                <w:szCs w:val="32"/>
                              </w:rPr>
                              <w:t xml:space="preserve"> of Bucharest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0BACF" id="_x0000_s1030" type="#_x0000_t202" style="position:absolute;margin-left:151pt;margin-top:1.15pt;width:350pt;height:46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">
                <v:textbox>
                  <w:txbxContent>
                    <w:p w14:paraId="2D4B9668" w14:textId="617BEB34" w:rsidR="00455157" w:rsidRPr="002130C2" w:rsidRDefault="002130C2">
                      <w:pPr>
                        <w:rPr>
                          <w:sz w:val="32"/>
                          <w:szCs w:val="32"/>
                        </w:rPr>
                      </w:pPr>
                      <w:r w:rsidRPr="002130C2">
                        <w:rPr>
                          <w:sz w:val="32"/>
                          <w:szCs w:val="32"/>
                        </w:rPr>
                        <w:t xml:space="preserve">Computer Science Student at University </w:t>
                      </w:r>
                      <w:proofErr w:type="spellStart"/>
                      <w:r w:rsidRPr="002130C2">
                        <w:rPr>
                          <w:sz w:val="32"/>
                          <w:szCs w:val="32"/>
                        </w:rPr>
                        <w:t>Politehnica</w:t>
                      </w:r>
                      <w:proofErr w:type="spellEnd"/>
                      <w:r w:rsidRPr="002130C2">
                        <w:rPr>
                          <w:sz w:val="32"/>
                          <w:szCs w:val="32"/>
                        </w:rPr>
                        <w:t xml:space="preserve"> of Bucharest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64D466" w14:textId="58C071D0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0D97E341">
          <v:group id="_x0000_s1147" style="position:absolute;left:0;text-align:left;margin-left:82.85pt;margin-top:7.65pt;width:131.85pt;height:17.25pt;z-index:-251661824;mso-position-horizontal-relative:page" coordorigin="1657,153" coordsize="2637,345">
            <v:shape id="_x0000_s1165" style="position:absolute;left:1666;top:169;width:2620;height:312" coordorigin="1666,169" coordsize="2620,312" path="m3040,322r-9,2l3033,366r4,l3043,365r4,-47l3040,322xe" fillcolor="#a2a2a2" stroked="f">
              <v:path arrowok="t"/>
            </v:shape>
            <v:shape id="_x0000_s1164" style="position:absolute;left:1666;top:169;width:2620;height:312" coordorigin="1666,169" coordsize="2620,312" path="m3209,176r-97,299l3157,475r22,-68l3192,367r48,-148l3246,202r43,165l3302,407r22,68l3369,475,3272,176r47,191l3319,407r,-40l3272,176r-37,26l3209,176r-46,191l3163,407r,-40l3209,176xe" fillcolor="#a2a2a2" stroked="f">
              <v:path arrowok="t"/>
            </v:shape>
            <v:shape id="_x0000_s1163" style="position:absolute;left:1666;top:169;width:2620;height:312" coordorigin="1666,169" coordsize="2620,312" path="m3192,367r-13,40l3302,407r-13,-40l3192,367xe" fillcolor="#a2a2a2" stroked="f">
              <v:path arrowok="t"/>
            </v:shape>
            <v:shape id="_x0000_s1162" style="position:absolute;left:1666;top:169;width:2620;height:312" coordorigin="1666,169" coordsize="2620,312" path="m3456,475r44,l3500,217r99,l3599,176r-242,l3357,217r99,l3456,475xe" fillcolor="#a2a2a2" stroked="f">
              <v:path arrowok="t"/>
            </v:shape>
            <v:shape id="_x0000_s1161" style="position:absolute;left:1666;top:169;width:2620;height:312" coordorigin="1666,169" coordsize="2620,312" path="m3637,176r,299l3680,475r,-299l3637,176xe" fillcolor="#a2a2a2" stroked="f">
              <v:path arrowok="t"/>
            </v:shape>
            <v:shape id="_x0000_s1160" style="position:absolute;left:1666;top:169;width:2620;height:312" coordorigin="1666,169" coordsize="2620,312" path="m3954,454r15,-14l3982,425r10,-18l4000,386r5,-19l4007,347r1,-22l4008,322r-1,-22l4004,280r-5,-19l3992,244r-7,-12l3974,215r-14,-14l3943,189r-15,-8l3909,175r-20,-4l3867,169r-21,2l3826,174r-18,6l3791,189r-11,8l3765,210r-12,16l3742,244r-8,20l3730,283r-3,21l3726,325r,4l3727,350r3,20l3735,389r7,18l3749,419r12,16l3775,450r1,-83l3773,347r-1,-22l3773,302r4,-19l3783,265r5,-11l3799,238r15,-13l3827,218r18,-6l3867,211r17,1l3903,217r17,8l3929,232r13,15l3952,265r6,19l3961,304r1,21l3962,327r-1,21l3958,368r-6,17l3947,396r-12,17l3920,426r-12,6l3889,438r-22,2l3851,438r-20,-4l3814,425r-9,-7l3792,404r15,66l3825,476r20,4l3867,481r21,-1l3908,476r19,-6l3943,461r11,-7xe" fillcolor="#a2a2a2" stroked="f">
              <v:path arrowok="t"/>
            </v:shape>
            <v:shape id="_x0000_s1159" style="position:absolute;left:1666;top:169;width:2620;height:312" coordorigin="1666,169" coordsize="2620,312" path="m3791,461r16,9l3792,404r-10,-19l3782,384r-6,-17l3775,450r16,11xe" fillcolor="#a2a2a2" stroked="f">
              <v:path arrowok="t"/>
            </v:shape>
            <v:shape id="_x0000_s1158" style="position:absolute;left:1666;top:169;width:2620;height:312" coordorigin="1666,169" coordsize="2620,312" path="m4094,475r,-223l4241,475r44,l4285,176r-44,l4241,398,4094,176r-44,l4050,475r44,xe" fillcolor="#a2a2a2" stroked="f">
              <v:path arrowok="t"/>
            </v:shape>
            <v:shape id="_x0000_s1157" style="position:absolute;left:1666;top:169;width:2620;height:312" coordorigin="1666,169" coordsize="2620,312" path="m3289,367l3246,202r-6,17l3289,367xe" fillcolor="#a2a2a2" stroked="f">
              <v:path arrowok="t"/>
            </v:shape>
            <v:shape id="_x0000_s1156" style="position:absolute;left:1666;top:169;width:2620;height:312" coordorigin="1666,169" coordsize="2620,312" path="m3235,202r37,-26l3209,176r26,26xe" fillcolor="#a2a2a2" stroked="f">
              <v:path arrowok="t"/>
            </v:shape>
            <v:shape id="_x0000_s1155" style="position:absolute;left:1666;top:169;width:2620;height:312" coordorigin="1666,169" coordsize="2620,312" path="m1894,454r15,-14l1921,425r11,-18l1940,386r4,-19l1947,347r1,-22l1948,322r-1,-22l1944,280r-5,-19l1932,244r-7,-12l1914,215r-14,-14l1883,189r-16,-8l1849,175r-20,-4l1807,169r-21,2l1766,174r-19,6l1731,189r-11,8l1705,210r-12,16l1682,244r-8,20l1669,283r-2,21l1666,325r,4l1667,350r3,20l1675,389r7,18l1689,419r11,16l1714,450r2,-83l1713,347r-1,-22l1713,302r4,-19l1722,265r6,-11l1739,238r15,-13l1766,218r19,-6l1807,211r16,1l1843,217r17,8l1869,232r13,15l1892,265r6,19l1901,304r1,21l1902,327r-1,21l1897,368r-5,17l1886,396r-11,17l1860,426r-12,6l1829,438r-22,2l1790,438r-19,-4l1754,425r-9,-7l1732,404r14,66l1765,476r20,4l1807,481r21,-1l1848,476r18,-6l1883,461r11,-7xe" fillcolor="#a2a2a2" stroked="f">
              <v:path arrowok="t"/>
            </v:shape>
            <v:shape id="_x0000_s1154" style="position:absolute;left:1666;top:169;width:2620;height:312" coordorigin="1666,169" coordsize="2620,312" path="m1731,461r15,9l1732,404r-10,-19l1722,384r-6,-17l1714,450r17,11xe" fillcolor="#a2a2a2" stroked="f">
              <v:path arrowok="t"/>
            </v:shape>
            <v:shape id="_x0000_s1153" style="position:absolute;left:1666;top:169;width:2620;height:312" coordorigin="1666,169" coordsize="2620,312" path="m2023,367r-3,-20l2019,325r,-1l2020,303r4,-20l2030,265r5,-11l2047,238r15,-13l2074,218r19,-5l2115,211r,l2137,213r19,6l2172,229r13,12l2196,258r7,20l2247,266r-9,-24l2228,224r-13,-15l2200,196r-24,-15l2157,175r-20,-4l2115,169r-21,2l2074,174r-19,6l2038,189r-11,8l2013,210r-13,16l1990,244r-8,20l1977,283r-3,21l1973,325r,4l1974,350r4,20l1983,389r7,18l1996,419r12,16l2022,450r16,11l2054,470r18,6l2093,480r22,1l2125,481r22,-3l2166,473r18,-8l2200,455r18,-17l2230,422r10,-18l2247,384r-44,-11l2197,391r-11,17l2172,422r-16,10l2137,438r-22,2l2098,439r-20,-5l2061,425r-8,-7l2039,404r-10,-19l2029,384r-6,-17xe" fillcolor="#a2a2a2" stroked="f">
              <v:path arrowok="t"/>
            </v:shape>
            <v:shape id="_x0000_s1152" style="position:absolute;left:1666;top:169;width:2620;height:312" coordorigin="1666,169" coordsize="2620,312" path="m2327,367r-4,-20l2322,325r,-1l2324,303r3,-20l2333,265r5,-11l2350,238r15,-13l2377,218r19,-5l2418,211r1,l2441,213r19,6l2476,229r12,12l2499,258r8,20l2551,266r-10,-24l2531,224r-13,-15l2504,196r-25,-15l2461,175r-21,-4l2418,169r-21,2l2377,174r-19,6l2342,189r-11,8l2316,210r-12,16l2293,244r-8,20l2280,283r-2,21l2277,325r,4l2278,350r3,20l2286,389r7,18l2300,419r11,16l2325,450r17,11l2357,470r19,6l2396,480r22,1l2429,481r21,-3l2470,473r18,-8l2504,455r18,-17l2534,422r10,-18l2551,384r-44,-11l2500,391r-10,17l2476,422r-17,10l2440,438r-22,2l2401,439r-19,-5l2365,425r-9,-7l2343,404r-10,-19l2333,384r-6,-17xe" fillcolor="#a2a2a2" stroked="f">
              <v:path arrowok="t"/>
            </v:shape>
            <v:shape id="_x0000_s1151" style="position:absolute;left:1666;top:169;width:2620;height:312" coordorigin="1666,169" coordsize="2620,312" path="m2675,475r20,5l2716,481r4,l2741,479r19,-5l2778,467r16,-11l2808,442r12,-16l2829,406r5,-20l2835,365r,-189l2791,176r,199l2789,386r-4,10l2780,406r-5,8l2768,420r-8,7l2752,432r-9,3l2734,438r-9,2l2707,440r-10,-2l2688,435r-8,-3l2672,427r-8,-7l2657,414r-6,-8l2647,396r-4,-10l2641,375r,-199l2597,176r,192l2599,389r5,20l2612,426r10,15l2637,455r17,12l2657,468r18,7xe" fillcolor="#a2a2a2" stroked="f">
              <v:path arrowok="t"/>
            </v:shape>
            <v:shape id="_x0000_s1150" style="position:absolute;left:1666;top:169;width:2620;height:312" coordorigin="1666,169" coordsize="2620,312" path="m3062,359r17,-10l3094,333r10,-17l3111,292r1,-21l3112,266r-2,-20l3104,227r-11,-18l3079,194r-21,-11l3037,177r-8,-1l3025,176r-4,l2893,176r,299l2937,475r,-108l3020,367r5,l3029,367r4,-1l3031,324r-6,2l3022,326r-4,l2937,326r,-109l3015,217r7,l3031,219r9,2l3047,225r6,5l3058,236r4,6l3064,250r3,7l3068,264r,15l3067,286r-3,7l3062,301r-4,6l3053,313r-6,5l3043,365r19,-6xe" fillcolor="#a2a2a2" stroked="f">
              <v:path arrowok="t"/>
            </v:shape>
            <v:shape id="_x0000_s1149" style="position:absolute;left:3163;top:387;width:156;height:0" coordorigin="3163,387" coordsize="156,0" path="m3163,387r156,e" filled="f" strokecolor="#a2a2a2" strokeweight=".75342mm">
              <v:path arrowok="t"/>
            </v:shape>
            <v:shape id="_x0000_s1148" style="position:absolute;left:3658;top:176;width:0;height:299" coordorigin="3658,176" coordsize="0,299" path="m3658,176r,299e" filled="f" strokecolor="#a2a2a2" strokeweight=".80106mm">
              <v:path arrowok="t"/>
            </v:shape>
            <w10:wrap anchorx="page"/>
          </v:group>
        </w:pict>
      </w:r>
    </w:p>
    <w:p w14:paraId="2A34F525" w14:textId="77777777" w:rsidR="005D6B1A" w:rsidRDefault="005D6B1A">
      <w:pPr>
        <w:spacing w:before="3" w:line="160" w:lineRule="exact"/>
        <w:rPr>
          <w:sz w:val="16"/>
          <w:szCs w:val="16"/>
        </w:rPr>
      </w:pPr>
    </w:p>
    <w:p w14:paraId="4CAD46BC" w14:textId="68EEAC81" w:rsidR="005D6B1A" w:rsidRDefault="005D6B1A">
      <w:pPr>
        <w:spacing w:line="200" w:lineRule="exact"/>
      </w:pPr>
    </w:p>
    <w:p w14:paraId="2E7F8047" w14:textId="77777777" w:rsidR="005D6B1A" w:rsidRDefault="005D6B1A">
      <w:pPr>
        <w:spacing w:line="200" w:lineRule="exact"/>
        <w:sectPr w:rsidR="005D6B1A">
          <w:type w:val="continuous"/>
          <w:pgSz w:w="31660" w:h="21760" w:orient="landscape"/>
          <w:pgMar w:top="1340" w:right="4640" w:bottom="280" w:left="1540" w:header="720" w:footer="720" w:gutter="0"/>
          <w:cols w:space="720"/>
        </w:sectPr>
      </w:pPr>
    </w:p>
    <w:p w14:paraId="6C68DF6F" w14:textId="275CCA49" w:rsidR="005D6B1A" w:rsidRDefault="002130C2">
      <w:pPr>
        <w:spacing w:before="92"/>
        <w:ind w:left="113" w:right="-82"/>
        <w:rPr>
          <w:sz w:val="42"/>
          <w:szCs w:val="4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7A7BE1F5" wp14:editId="6DFEE1F8">
                <wp:simplePos x="0" y="0"/>
                <wp:positionH relativeFrom="column">
                  <wp:posOffset>2044700</wp:posOffset>
                </wp:positionH>
                <wp:positionV relativeFrom="paragraph">
                  <wp:posOffset>55880</wp:posOffset>
                </wp:positionV>
                <wp:extent cx="4356100" cy="609600"/>
                <wp:effectExtent l="0" t="0" r="25400" b="19050"/>
                <wp:wrapSquare wrapText="bothSides"/>
                <wp:docPr id="558892678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1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00A54" w14:textId="6F3559CC" w:rsidR="00455157" w:rsidRPr="002130C2" w:rsidRDefault="002130C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130C2">
                              <w:rPr>
                                <w:sz w:val="36"/>
                                <w:szCs w:val="36"/>
                              </w:rPr>
                              <w:t>High – very comfortable with web platforms, mobile apps, and online bookings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BE1F5" id="_x0000_s1031" type="#_x0000_t202" style="position:absolute;left:0;text-align:left;margin-left:161pt;margin-top:4.4pt;width:343pt;height:48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">
                <v:textbox>
                  <w:txbxContent>
                    <w:p w14:paraId="11800A54" w14:textId="6F3559CC" w:rsidR="00455157" w:rsidRPr="002130C2" w:rsidRDefault="002130C2">
                      <w:pPr>
                        <w:rPr>
                          <w:sz w:val="36"/>
                          <w:szCs w:val="36"/>
                        </w:rPr>
                      </w:pPr>
                      <w:r w:rsidRPr="002130C2">
                        <w:rPr>
                          <w:sz w:val="36"/>
                          <w:szCs w:val="36"/>
                        </w:rPr>
                        <w:t>High – very comfortable with web platforms, mobile apps, and online bookings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pict w14:anchorId="16F5FF52">
          <v:group id="_x0000_s1119" style="position:absolute;left:0;text-align:left;margin-left:608.9pt;margin-top:734.4pt;width:931.3pt;height:310.7pt;z-index:-251652608;mso-position-horizontal-relative:page;mso-position-vertical-relative:page" coordorigin="12178,14688" coordsize="18626,6214">
            <v:shape id="_x0000_s1146" style="position:absolute;left:12784;top:15450;width:3735;height:468" coordorigin="12784,15450" coordsize="3735,468" path="m12869,15544r189,l13058,15459r-274,l12784,15908r85,l12869,15726r152,l13021,15641r-152,l12869,15544xe" fillcolor="#1c2154" stroked="f">
              <v:path arrowok="t"/>
            </v:shape>
            <v:shape id="_x0000_s1145" style="position:absolute;left:12784;top:15450;width:3735;height:468" coordorigin="12784,15450" coordsize="3735,468" path="m13206,15602r-8,9l13191,15621r-2,4l13189,15571r-75,l13114,15908r86,l13181,15643r4,-12l13189,15654r-8,-11l13200,15908r,-185l13201,15711r4,-10l13208,15691r6,-9l13220,15675r7,-8l13236,15661r10,-5l13256,15651r11,-2l13279,15648r13,-1l13302,15648r10,3l13312,15571r-10,-1l13291,15570r-10,1l13271,15571r-10,2l13252,15576r-10,3l13233,15583r-8,5l13215,15594r-9,8xe" fillcolor="#1c2154" stroked="f">
              <v:path arrowok="t"/>
            </v:shape>
            <v:shape id="_x0000_s1144" style="position:absolute;left:12784;top:15450;width:3735;height:468" coordorigin="12784,15450" coordsize="3735,468" path="m13451,15571r-86,l13365,15766r1,21l13369,15807r4,21l13383,15853r10,18l13414,15893r18,11l13454,15913r20,4l13496,15918r6,l13524,15916r20,-4l13562,15905r16,-9l13590,15887r15,-13l13605,15873r,35l13680,15908r-47,-83l13639,15806r41,102l13680,15571r-85,l13595,15742r48,23l13642,15786r1,-21l13627,15840r-10,18l13605,15796r-10,l13592,15776r-4,17l13583,15805r-6,10l13570,15822r-7,6l13555,15832r-9,3l13538,15837r-8,1l13518,15838r-21,-3l13481,15826r-10,-8l13464,15808r-4,-12l13455,15784r-2,-12l13452,15760r-1,-12l13451,15738r,-167xe" fillcolor="#1c2154" stroked="f">
              <v:path arrowok="t"/>
            </v:shape>
            <v:shape id="_x0000_s1143" style="position:absolute;left:12784;top:15450;width:3735;height:468" coordorigin="12784,15450" coordsize="3735,468" path="m13617,15858r10,-18l13643,15765r-48,-23l13594,15755r-2,21l13595,15796r10,l13617,15858xe" fillcolor="#1c2154" stroked="f">
              <v:path arrowok="t"/>
            </v:shape>
            <v:shape id="_x0000_s1142" style="position:absolute;left:12784;top:15450;width:3735;height:468" coordorigin="12784,15450" coordsize="3735,468" path="m14128,15637r,144l14128,15801r1,18l14133,15847r9,19l14149,15878r15,14l14182,15902r19,6l14220,15912r21,2l14250,15914r20,-1l14290,15911r20,-3l14310,15837r-16,2l14274,15840r-19,l14234,15834r-14,-13l14216,15814r-3,-8l14213,15796r,-11l14213,15637r97,l14310,15571r-97,l14213,15478r-85,l14128,15571r-57,l14071,15637r57,xe" fillcolor="#1c2154" stroked="f">
              <v:path arrowok="t"/>
            </v:shape>
            <v:shape id="_x0000_s1141" style="position:absolute;left:12784;top:15450;width:3735;height:468" coordorigin="12784,15450" coordsize="3735,468" path="m13835,15794r-86,13l13752,15822r7,20l13768,15860r13,15l13796,15889r21,12l13835,15908r19,5l13876,15916r23,1l13908,15917r23,-2l13952,15911r18,-5l13987,15898r15,-10l14010,15881r13,-15l14032,15848r6,-20l14040,15806r-1,-6l14036,15779r-7,-17l14013,15742r-18,-12l13975,15720r-19,-7l13934,15707r-1,-1l13909,15700r-19,-5l13875,15690r-13,-4l13854,15682r-4,-4l13846,15674r-2,-5l13844,15654r5,-8l13858,15641r9,-5l13880,15634r16,1l13917,15639r17,9l13943,15655r5,10l13950,15677r86,-15l14032,15644r-8,-19l14013,15609r-14,-14l13983,15583r-19,-9l13954,15571r-19,-5l13915,15563r-21,-1l13880,15562r-21,3l13840,15569r-17,6l13805,15585r-16,12l13776,15612r-9,16l13762,15647r-2,21l13760,15674r3,21l13771,15712r17,19l13806,15743r24,11l13850,15761r22,6l13891,15772r20,6l13925,15783r12,4l13945,15791r3,4l13951,15799r2,5l13953,15821r-4,9l13940,15836r-8,5l13920,15844r-15,l13896,15844r-21,-4l13859,15831r-4,-2l13843,15813r-8,-19xe" fillcolor="#1c2154" stroked="f">
              <v:path arrowok="t"/>
            </v:shape>
            <v:shape id="_x0000_s1140" style="position:absolute;left:12784;top:15450;width:3735;height:468" coordorigin="12784,15450" coordsize="3735,468" path="m14476,15602r-7,9l14462,15621r-2,4l14460,15571r-75,l14385,15908r85,l14452,15643r4,-12l14460,15654r-8,-11l14470,15908r,-185l14472,15711r4,-10l14479,15691r5,-9l14491,15675r7,-8l14506,15661r10,-5l14526,15651r11,-2l14550,15648r12,-1l14573,15648r9,3l14582,15571r-10,-1l14562,15570r-10,1l14542,15571r-10,2l14522,15576r-9,3l14504,15583r-8,5l14485,15594r-9,8xe" fillcolor="#1c2154" stroked="f">
              <v:path arrowok="t"/>
            </v:shape>
            <v:shape id="_x0000_s1139" style="position:absolute;left:12784;top:15450;width:3735;height:468" coordorigin="12784,15450" coordsize="3735,468" path="m15018,15637r,144l15019,15801r,18l15024,15847r8,19l15040,15878r14,14l15072,15902r19,6l15111,15912r21,2l15140,15914r20,-1l15180,15911r20,-3l15200,15837r-15,2l15164,15840r-18,l15124,15834r-14,-13l15106,15814r-2,-8l15103,15796r,-11l15103,15637r97,l15200,15571r-97,l15103,15478r-85,l15018,15571r-57,l14961,15637r57,xe" fillcolor="#1c2154" stroked="f">
              <v:path arrowok="t"/>
            </v:shape>
            <v:shape id="_x0000_s1138" style="position:absolute;left:12784;top:15450;width:3735;height:468" coordorigin="12784,15450" coordsize="3735,468" path="m14616,15815r1,13l14621,15848r8,18l14636,15877r14,15l14667,15904r20,8l14707,15916r21,1l14744,15917r21,-3l14784,15909r16,-7l14810,15896r15,-11l14840,15870r3,-4l14843,15839r-8,-86l14833,15751r2,2l14843,15839r,69l14917,15908r-63,-55l14858,15750r-25,-7l14833,15754r,8l14832,15774r-1,12l14829,15797r-5,9l14822,15810r-4,6l14811,15823r-6,8l14797,15837r-11,5l14768,15849r-21,2l14737,15851r-9,-2l14721,15846r-7,-3l14709,15839r-4,-5l14701,15828r-2,-7l14699,15808r-9,-95l14679,15718r-18,9l14647,15738r-14,17l14623,15772r-1,3l14618,15794r-2,21xe" fillcolor="#1c2154" stroked="f">
              <v:path arrowok="t"/>
            </v:shape>
            <v:shape id="_x0000_s1137" style="position:absolute;left:12784;top:15450;width:3735;height:468" coordorigin="12784,15450" coordsize="3735,468" path="m14703,15799r2,-5l14709,15790r5,-4l14719,15782r7,-4l14734,15775r7,-3l14750,15770r9,-2l14769,15765r12,-2l14797,15760r2,l14815,15757r18,-3l14833,15743r25,7l14854,15853r63,55l14917,15700r,-21l14915,15661r-1,-13l14910,15636r-6,-13l14898,15613r-13,-15l14869,15585r-4,95l14834,15697r-1,-12l14831,15686r-20,3l14793,15691r-21,3l14753,15698r-19,3l14728,15703r-21,5l14690,15713r9,95l14700,15803r3,-4xe" fillcolor="#1c2154" stroked="f">
              <v:path arrowok="t"/>
            </v:shape>
            <v:shape id="_x0000_s1136" style="position:absolute;left:12784;top:15450;width:3735;height:468" coordorigin="12784,15450" coordsize="3735,468" path="m14705,15680r12,-20l14733,15648r14,-6l14760,15639r12,l14785,15640r21,4l14820,15653r4,4l14832,15674r1,11l14834,15697r31,-17l14851,15682r14,-2l14869,15585r-18,-9l14833,15570r-19,-5l14794,15563r-22,-1l14749,15563r-21,3l14709,15571r-18,8l14676,15588r-18,16l14646,15620r-10,17l14628,15656r77,24xe" fillcolor="#1c2154" stroked="f">
              <v:path arrowok="t"/>
            </v:shape>
            <v:shape id="_x0000_s1135" style="position:absolute;left:12784;top:15450;width:3735;height:468" coordorigin="12784,15450" coordsize="3735,468" path="m15281,15450r,75l15366,15525r,-75l15281,15450xe" fillcolor="#1c2154" stroked="f">
              <v:path arrowok="t"/>
            </v:shape>
            <v:shape id="_x0000_s1134" style="position:absolute;left:12784;top:15450;width:3735;height:468" coordorigin="12784,15450" coordsize="3735,468" path="m15281,15571r,337l15366,15908r,-337l15281,15571xe" fillcolor="#1c2154" stroked="f">
              <v:path arrowok="t"/>
            </v:shape>
            <v:shape id="_x0000_s1133" style="position:absolute;left:12784;top:15450;width:3735;height:468" coordorigin="12784,15450" coordsize="3735,468" path="m15523,15584r-22,16l15486,15614r-12,16l15463,15647r-7,13l15450,15678r-5,20l15442,15718r-1,22l15441,15755r3,21l15448,15796r6,18l15462,15832r15,23l15490,15870r15,13l15522,15894r10,6l15536,15783r-4,-21l15531,15740r,-14l15534,15706r5,-18l15551,15667r15,-13l15571,15650r18,-7l15611,15641r7,l15640,15645r17,9l15671,15668r8,11l15686,15697r5,20l15692,15740r-1,15l15688,15776r-7,19l15683,15904r17,-9l15722,15879r15,-14l15749,15850r11,-18l15766,15819r7,-18l15778,15782r3,-21l15782,15740r-1,-16l15779,15703r-4,-19l15768,15665r-8,-17l15745,15624r-13,-15l15717,15596r-17,-11l15690,15579r-18,-7l15653,15566r-20,-3l15611,15562r-12,l15578,15565r-19,4l15540,15576r-17,8xe" fillcolor="#1c2154" stroked="f">
              <v:path arrowok="t"/>
            </v:shape>
            <v:shape id="_x0000_s1132" style="position:absolute;left:12784;top:15450;width:3735;height:468" coordorigin="12784,15450" coordsize="3735,468" path="m15681,15795r-9,16l15668,15816r-16,12l15634,15836r-23,2l15604,15838r-21,-4l15565,15825r-14,-13l15544,15800r-8,-17l15532,15900r18,8l15569,15913r21,3l15611,15917r13,l15644,15915r20,-5l15683,15904r-2,-109xe" fillcolor="#1c2154" stroked="f">
              <v:path arrowok="t"/>
            </v:shape>
            <v:shape id="_x0000_s1131" style="position:absolute;left:12784;top:15450;width:3735;height:468" coordorigin="12784,15450" coordsize="3735,468" path="m15940,15592r-15,14l15925,15606r-12,16l15925,15571r-75,l15888,15694r-1,20l15850,15571r,337l15936,15908r,-171l15891,15674r6,-19l15903,15639r22,44l15936,15683r,41l15938,15704r5,-17l15947,15674r6,-10l15961,15658r7,-7l15976,15647r8,-2l15992,15642r8,-1l16012,15641r21,4l16049,15653r10,8l16066,15672r5,12l16075,15696r3,12l16078,15720r1,12l16080,15741r,167l16166,15908r,-195l16165,15705r-1,-13l16162,15672r-5,-20l16148,15626r-11,-17l16116,15586r-17,-11l16077,15566r-20,-3l16034,15561r-6,l16006,15563r-20,4l15968,15574r-16,9l15940,15592xe" fillcolor="#1c2154" stroked="f">
              <v:path arrowok="t"/>
            </v:shape>
            <v:shape id="_x0000_s1130" style="position:absolute;left:12784;top:15450;width:3735;height:468" coordorigin="12784,15450" coordsize="3735,468" path="m15936,15737r,-13l15936,15683r-11,l15903,15639r-6,16l15891,15674r45,63xe" fillcolor="#1c2154" stroked="f">
              <v:path arrowok="t"/>
            </v:shape>
            <v:shape id="_x0000_s1129" style="position:absolute;left:12784;top:15450;width:3735;height:468" coordorigin="12784,15450" coordsize="3735,468" path="m16314,15794r-86,13l16231,15822r7,20l16248,15860r12,15l16275,15889r21,12l16314,15908r20,5l16355,15916r23,1l16387,15917r23,-2l16431,15911r19,-5l16467,15898r14,-10l16489,15881r13,-15l16511,15848r6,-20l16519,15806r,-6l16515,15779r-7,-17l16492,15742r-18,-12l16454,15720r-19,-7l16413,15707r-1,-1l16388,15700r-19,-5l16354,15690r-12,-4l16333,15682r-4,-4l16325,15674r-2,-5l16323,15654r5,-8l16337,15641r10,-5l16359,15634r16,1l16396,15639r17,9l16422,15655r6,10l16429,15677r87,-15l16512,15644r-8,-19l16492,15609r-14,-14l16462,15583r-19,-9l16433,15571r-18,-5l16394,15563r-21,-1l16359,15562r-20,3l16319,15569r-17,6l16284,15585r-16,12l16255,15612r-8,16l16241,15647r-2,21l16239,15674r3,21l16250,15712r17,19l16285,15743r24,11l16329,15761r22,6l16370,15772r20,6l16405,15783r11,4l16424,15791r3,4l16431,15799r1,5l16432,15821r-4,9l16420,15836r-9,5l16400,15844r-16,l16375,15844r-20,-4l16338,15831r-3,-2l16322,15813r-8,-19xe" fillcolor="#1c2154" stroked="f">
              <v:path arrowok="t"/>
            </v:shape>
            <v:shape id="_x0000_s1128" style="position:absolute;left:12784;top:15450;width:3735;height:468" coordorigin="12784,15450" coordsize="3735,468" path="m15888,15694r-38,-123l15887,15714r1,-20xe" fillcolor="#1c2154" stroked="f">
              <v:path arrowok="t"/>
            </v:shape>
            <v:shape id="_x0000_s1127" style="position:absolute;left:12784;top:15450;width:3735;height:468" coordorigin="12784,15450" coordsize="3735,468" path="m15925,15571r-12,51l15925,15606r,-35xe" fillcolor="#1c2154" stroked="f">
              <v:path arrowok="t"/>
            </v:shape>
            <v:shape id="_x0000_s1126" style="position:absolute;left:12784;top:15450;width:3735;height:468" coordorigin="12784,15450" coordsize="3735,468" path="m14460,15654r-4,-23l14452,15643r8,11xe" fillcolor="#1c2154" stroked="f">
              <v:path arrowok="t"/>
            </v:shape>
            <v:shape id="_x0000_s1125" style="position:absolute;left:12784;top:15450;width:3735;height:468" coordorigin="12784,15450" coordsize="3735,468" path="m13633,15825r47,83l13639,15806r-6,19xe" fillcolor="#1c2154" stroked="f">
              <v:path arrowok="t"/>
            </v:shape>
            <v:shape id="_x0000_s1124" style="position:absolute;left:12784;top:15450;width:3735;height:468" coordorigin="12784,15450" coordsize="3735,468" path="m13189,15654r-4,-23l13181,15643r8,11xe" fillcolor="#1c2154" stroked="f">
              <v:path arrowok="t"/>
            </v:shape>
            <v:shape id="_x0000_s1123" style="position:absolute;left:15281;top:15487;width:85;height:0" coordorigin="15281,15487" coordsize="85,0" path="m15281,15487r85,e" filled="f" strokecolor="#1c2154" strokeweight="1.3543mm">
              <v:path arrowok="t"/>
            </v:shape>
            <v:shape id="_x0000_s1122" style="position:absolute;left:15324;top:15571;width:0;height:337" coordorigin="15324,15571" coordsize="0,337" path="m15324,15571r,337e" filled="f" strokecolor="#1c2154" strokeweight="1.53017mm">
              <v:path arrowok="t"/>
            </v:shape>
            <v:shape id="_x0000_s1121" style="position:absolute;left:12446;top:14859;width:18349;height:6034" coordorigin="12446,14859" coordsize="18349,6034" path="m30538,20876r-18092,l30535,20893r8,l30610,20882r60,-27l30721,20814r39,-52l30786,20701r8,-67l30794,14947r-1,-23l30789,14902r-6,-22l30776,14859r-4,48l30776,14930r1,23l30777,20634r-9,67l30741,20761r-42,50l30646,20849r-62,22l30561,20874r-23,2xe" fillcolor="black" stroked="f">
              <v:path arrowok="t"/>
            </v:shape>
            <v:shape id="_x0000_s1120" style="position:absolute;left:12186;top:14696;width:18590;height:6197" coordorigin="12186,14696" coordsize="18590,6197" path="m12210,14847r-20,63l12186,14956r,5686l12197,20709r27,60l12265,20820r52,39l12378,20884r68,9l30535,20893r-18089,-17l12423,20875r-66,-16l12300,20827r-46,-45l12221,20725r-16,-65l12204,14956r1,-23l12220,14867r32,-57l12298,14764r57,-33l12420,14715r18115,-1l30558,14715r65,15l30681,14762r46,46l30759,14865r13,42l30776,14859r-32,-57l30699,14755r-55,-35l30581,14700r-46,-4l12437,14696r-67,11l12310,14734r-50,41l12220,14827r-10,20xe" fillcolor="black" stroked="f">
              <v:path arrowok="t"/>
            </v:shape>
            <w10:wrap anchorx="page" anchory="page"/>
          </v:group>
        </w:pict>
      </w:r>
      <w:r w:rsidR="00000000">
        <w:pict w14:anchorId="7650A3EF">
          <v:group id="_x0000_s1075" style="position:absolute;left:0;text-align:left;margin-left:608.9pt;margin-top:455.7pt;width:931.3pt;height:251.85pt;z-index:-251653632;mso-position-horizontal-relative:page;mso-position-vertical-relative:page" coordorigin="12178,9114" coordsize="18626,5037">
            <v:shape id="_x0000_s1118" style="position:absolute;left:12759;top:9885;width:3445;height:467" coordorigin="12759,9885" coordsize="3445,467" path="m14158,10127r-44,6l14115,10158r43,-31xe" fillcolor="#1c2154" stroked="f">
              <v:path arrowok="t"/>
            </v:shape>
            <v:shape id="_x0000_s1117" style="position:absolute;left:12759;top:9885;width:3445;height:467" coordorigin="12759,9885" coordsize="3445,467" path="m13931,10027r4,100l13947,10015r-16,12xe" fillcolor="#1c2154" stroked="f">
              <v:path arrowok="t"/>
            </v:shape>
            <v:shape id="_x0000_s1116" style="position:absolute;left:12759;top:9885;width:3445;height:467" coordorigin="12759,9885" coordsize="3445,467" path="m15052,10127r-44,6l15009,10158r43,-31xe" fillcolor="#1c2154" stroked="f">
              <v:path arrowok="t"/>
            </v:shape>
            <v:shape id="_x0000_s1115" style="position:absolute;left:12759;top:9885;width:3445;height:467" coordorigin="12759,9885" coordsize="3445,467" path="m14825,10027r4,100l14841,10015r-16,12xe" fillcolor="#1c2154" stroked="f">
              <v:path arrowok="t"/>
            </v:shape>
            <v:shape id="_x0000_s1114" style="position:absolute;left:12759;top:9885;width:3445;height:467" coordorigin="12759,9885" coordsize="3445,467" path="m15431,10127r-44,6l15388,10158r43,-31xe" fillcolor="#1c2154" stroked="f">
              <v:path arrowok="t"/>
            </v:shape>
            <v:shape id="_x0000_s1113" style="position:absolute;left:12759;top:9885;width:3445;height:467" coordorigin="12759,9885" coordsize="3445,467" path="m15204,10027r4,100l15220,10015r-16,12xe" fillcolor="#1c2154" stroked="f">
              <v:path arrowok="t"/>
            </v:shape>
            <v:shape id="_x0000_s1112" style="position:absolute;left:12759;top:9885;width:3445;height:467" coordorigin="12759,9885" coordsize="3445,467" path="m15830,10153r-1,34l15830,10166r,-13xe" fillcolor="#1c2154" stroked="f">
              <v:path arrowok="t"/>
            </v:shape>
            <v:shape id="_x0000_s1111" style="position:absolute;left:12759;top:9885;width:3445;height:467" coordorigin="12759,9885" coordsize="3445,467" path="m14469,10032r10,77l14469,10032r,xe" fillcolor="#1c2154" stroked="f">
              <v:path arrowok="t"/>
            </v:shape>
            <v:shape id="_x0000_s1110" style="position:absolute;left:12759;top:9885;width:3445;height:467" coordorigin="12759,9885" coordsize="3445,467" path="m13714,10080r-4,-22l13706,10069r8,11xe" fillcolor="#1c2154" stroked="f">
              <v:path arrowok="t"/>
            </v:shape>
            <v:shape id="_x0000_s1109" style="position:absolute;left:12759;top:9885;width:3445;height:467" coordorigin="12759,9885" coordsize="3445,467" path="m12872,10210r-10,-19l12856,10171r-5,-19l12849,10132r-1,-22l12848,10107r1,-22l12852,10065r4,-19l12862,10028r4,-8l12877,10002r13,-15l12905,9975r11,-7l12934,9961r20,-4l12976,9956r22,1l13019,9961r18,8l13053,9979r11,10l13077,10004r10,18l13095,10042r85,-24l13169,9991r-9,-18l13149,9956r-13,-15l13122,9927r-16,-13l13077,9897r-18,-8l13040,9884r-20,-5l12999,9877r-23,-1l12955,9877r-21,2l12914,9883r-19,6l12877,9896r-17,9l12835,9924r-15,13l12807,9952r-12,17l12785,9987r-9,22l12770,10028r-5,19l12762,10067r-2,21l12759,10110r,6l12760,10137r2,21l12766,10178r5,19l12777,10215r8,17l12802,10260r12,16l12828,10290r15,13l12860,10314r17,9l12895,10330r19,6l12933,10340r21,3l12976,10343r17,l13015,10341r20,-4l13055,10332r18,-8l13090,10316r16,-11l13127,10287r14,-14l13153,10257r11,-17l13173,10221r7,-20l13095,10178r-6,16l13079,10212r-12,16l13053,10241r-16,10l13019,10258r-20,4l12976,10264r-15,-1l12940,10260r-18,-6l12905,10245r-7,-5l12884,10226r-12,-16xe" fillcolor="#1c2154" stroked="f">
              <v:path arrowok="t"/>
            </v:shape>
            <v:shape id="_x0000_s1108" style="position:absolute;left:12759;top:9885;width:3445;height:467" coordorigin="12759,9885" coordsize="3445,467" path="m13312,10011r-22,15l13275,10040r-12,16l13252,10073r-7,13l13239,10104r-5,20l13231,10144r-1,22l13231,10182r2,20l13237,10222r6,19l13251,10258r15,23l13279,10296r15,13l13311,10321r10,5l13326,10209r-5,-20l13320,10166r,-13l13323,10132r5,-18l13340,10093r15,-13l13360,10076r18,-6l13400,10067r7,1l13429,10072r18,8l13461,10094r7,11l13475,10123r5,20l13481,10166r-1,16l13477,10202r-7,19l13472,10330r17,-9l13511,10305r15,-14l13538,10276r11,-18l13555,10245r7,-18l13567,10208r3,-21l13571,10166r-1,-16l13568,10130r-4,-20l13558,10091r-9,-17l13534,10051r-13,-15l13506,10022r-17,-11l13479,10005r-18,-7l13442,9993r-20,-4l13400,9988r-12,1l13368,9991r-20,4l13329,10002r-17,9xe" fillcolor="#1c2154" stroked="f">
              <v:path arrowok="t"/>
            </v:shape>
            <v:shape id="_x0000_s1107" style="position:absolute;left:12759;top:9885;width:3445;height:467" coordorigin="12759,9885" coordsize="3445,467" path="m13470,10221r-9,16l13457,10242r-15,12l13423,10262r-23,2l13393,10264r-21,-4l13354,10251r-14,-13l13333,10226r-7,-17l13321,10326r18,8l13358,10339r21,3l13400,10343r13,l13434,10341r19,-5l13472,10330r-2,-109xe" fillcolor="#1c2154" stroked="f">
              <v:path arrowok="t"/>
            </v:shape>
            <v:shape id="_x0000_s1106" style="position:absolute;left:12759;top:9885;width:3445;height:467" coordorigin="12759,9885" coordsize="3445,467" path="m13731,10028r-7,9l13716,10047r-2,4l13714,9998r-75,l13639,10334r86,l13706,10069r4,-11l13714,10080r-8,-11l13725,10334r,-185l13727,10138r3,-11l13734,10117r5,-9l13746,10101r7,-8l13761,10087r10,-5l13781,10078r11,-3l13804,10074r13,-1l13828,10074r9,3l13837,9998r-10,-2l13817,9996r-11,1l13796,9998r-10,1l13777,10002r-10,3l13758,10009r-8,5l13740,10020r-9,8xe" fillcolor="#1c2154" stroked="f">
              <v:path arrowok="t"/>
            </v:shape>
            <v:shape id="_x0000_s1105" style="position:absolute;left:12759;top:9885;width:3445;height:467" coordorigin="12759,9885" coordsize="3445,467" path="m14479,10334r-48,-194l14432,10120r47,43l14447,10065r10,-17l14469,10109r10,54l14480,10150r2,-20l14486,10113r5,-13l14497,10091r7,-7l14512,10078r7,-5l14528,10071r8,-2l14544,10067r11,l14577,10071r16,9l14603,10088r7,10l14614,10110r5,12l14621,10134r1,12l14623,10158r,9l14623,10334r86,l14709,10140r,-9l14708,10118r-2,-19l14701,10078r-10,-25l14681,10035r-21,-23l14642,10001r-21,-8l14601,9989r-23,-1l14572,9988r-22,1l14530,9994r-18,6l14496,10009r-12,9l14469,10032r10,77l14469,10032r,-34l14441,10081r-6,19l14393,9998r,336l14479,10334xe" fillcolor="#1c2154" stroked="f">
              <v:path arrowok="t"/>
            </v:shape>
            <v:shape id="_x0000_s1104" style="position:absolute;left:12759;top:9885;width:3445;height:467" coordorigin="12759,9885" coordsize="3445,467" path="m14441,10081r28,-83l14393,9998r42,102l14441,10081xe" fillcolor="#1c2154" stroked="f">
              <v:path arrowok="t"/>
            </v:shape>
            <v:shape id="_x0000_s1103" style="position:absolute;left:12759;top:9885;width:3445;height:467" coordorigin="12759,9885" coordsize="3445,467" path="m14447,10065r32,98l14469,10109r-12,-61l14447,10065xe" fillcolor="#1c2154" stroked="f">
              <v:path arrowok="t"/>
            </v:shape>
            <v:shape id="_x0000_s1102" style="position:absolute;left:12759;top:9885;width:3445;height:467" coordorigin="12759,9885" coordsize="3445,467" path="m14479,10163r-47,-43l14431,10140r48,194l14479,10163xe" fillcolor="#1c2154" stroked="f">
              <v:path arrowok="t"/>
            </v:shape>
            <v:shape id="_x0000_s1101" style="position:absolute;left:12759;top:9885;width:3445;height:467" coordorigin="12759,9885" coordsize="3445,467" path="m15829,10187r16,147l15845,9885r-17,247l15827,10208r-4,19l15820,10093r25,-208l15804,10056r-12,-17l15779,10024r-9,80l15769,10144r1,22l15779,10307r13,-15l15804,10275r9,-200l15813,10075r4,171l15813,10256r32,78l15829,10187r1,-34l15830,10166r-1,21xe" fillcolor="#1c2154" stroked="f">
              <v:path arrowok="t"/>
            </v:shape>
            <v:shape id="_x0000_s1100" style="position:absolute;left:12759;top:9885;width:3445;height:467" coordorigin="12759,9885" coordsize="3445,467" path="m15770,10104r9,-80l15764,10012r-3,-3l15759,9885r,219l15762,10112r4,13l15769,10144r1,-40xe" fillcolor="#1c2154" stroked="f">
              <v:path arrowok="t"/>
            </v:shape>
            <v:shape id="_x0000_s1099" style="position:absolute;left:12759;top:9885;width:3445;height:467" coordorigin="12759,9885" coordsize="3445,467" path="m15825,10112r2,96l15828,10132r17,-247l15820,10093r3,134l15827,10208r-2,-96xe" fillcolor="#1c2154" stroked="f">
              <v:path arrowok="t"/>
            </v:shape>
            <v:shape id="_x0000_s1098" style="position:absolute;left:12759;top:9885;width:3445;height:467" coordorigin="12759,9885" coordsize="3445,467" path="m15845,9885r-86,l15761,10009r3,3l15779,10024r13,15l15804,10056r41,-171xe" fillcolor="#1c2154" stroked="f">
              <v:path arrowok="t"/>
            </v:shape>
            <v:shape id="_x0000_s1097" style="position:absolute;left:12759;top:9885;width:3445;height:467" coordorigin="12759,9885" coordsize="3445,467" path="m15420,10025r-15,-12l15431,10127r3,-87l15420,10025xe" fillcolor="#1c2154" stroked="f">
              <v:path arrowok="t"/>
            </v:shape>
            <v:shape id="_x0000_s1096" style="position:absolute;left:12759;top:9885;width:3445;height:467" coordorigin="12759,9885" coordsize="3445,467" path="m15238,10127r1,-6l15246,10103r9,-15l15262,9995r-18,7l15226,10011r-6,4l15238,10127xe" fillcolor="#1c2154" stroked="f">
              <v:path arrowok="t"/>
            </v:shape>
            <v:shape id="_x0000_s1095" style="position:absolute;left:12759;top:9885;width:3445;height:467" coordorigin="12759,9885" coordsize="3445,467" path="m15472,10138r-2,-19l15465,10101r-5,-18l15456,10074r-10,-18l15434,10040r-3,87l15388,10158r-1,-25l15431,10127r-26,-114l15394,10006r-18,-8l15357,9993r-20,-4l15315,9988r-12,1l15282,9991r-20,4l15255,10088r5,-6l15276,10071r19,-7l15318,10062r21,2l15358,10072r14,12l15378,10095r6,17l15386,10127r-148,l15236,10189r-2,-23l15236,10189r2,-62l15220,10015r-12,112l15236,10142r-2,24l15208,10127r-4,-100l15190,10041r-13,15l15166,10074r-7,16l15153,10108r-5,20l15145,10148r,22l15145,10184r2,20l15152,10224r6,18l15167,10260r15,23l15196,10297r12,-107l15472,10190r1,-9l15473,10159r-1,-21xe" fillcolor="#1c2154" stroked="f">
              <v:path arrowok="t"/>
            </v:shape>
            <v:shape id="_x0000_s1094" style="position:absolute;left:12759;top:9885;width:3445;height:467" coordorigin="12759,9885" coordsize="3445,467" path="m15041,10025r-15,-12l15052,10127r3,-87l15041,10025xe" fillcolor="#1c2154" stroked="f">
              <v:path arrowok="t"/>
            </v:shape>
            <v:shape id="_x0000_s1093" style="position:absolute;left:12759;top:9885;width:3445;height:467" coordorigin="12759,9885" coordsize="3445,467" path="m14859,10127r1,-6l14867,10103r8,-15l14883,9995r-18,7l14847,10011r-6,4l14859,10127xe" fillcolor="#1c2154" stroked="f">
              <v:path arrowok="t"/>
            </v:shape>
            <v:shape id="_x0000_s1092" style="position:absolute;left:12759;top:9885;width:3445;height:467" coordorigin="12759,9885" coordsize="3445,467" path="m15093,10138r-3,-19l15086,10101r-6,-18l15077,10074r-10,-18l15055,10040r-3,87l15009,10158r-1,-25l15052,10127r-26,-114l15015,10006r-18,-8l14978,9993r-21,-4l14936,9988r-12,1l14903,9991r-20,4l14875,10088r6,-6l14897,10071r19,-7l14939,10062r21,2l14979,10072r14,12l14999,10095r5,17l15007,10127r-148,l14857,10189r-2,-23l14857,10189r2,-62l14841,10015r-12,112l14856,10142r-1,24l14829,10127r-4,-100l14811,10041r-13,15l14787,10074r-7,16l14774,10108r-5,20l14766,10148r-1,22l14766,10184r2,20l14773,10224r6,18l14788,10260r15,23l14817,10297r12,-107l15093,10190r1,-9l15094,10159r-1,-21xe" fillcolor="#1c2154" stroked="f">
              <v:path arrowok="t"/>
            </v:shape>
            <v:shape id="_x0000_s1091" style="position:absolute;left:12759;top:9885;width:3445;height:467" coordorigin="12759,9885" coordsize="3445,467" path="m14147,10025r-15,-12l14158,10127r3,-87l14147,10025xe" fillcolor="#1c2154" stroked="f">
              <v:path arrowok="t"/>
            </v:shape>
            <v:shape id="_x0000_s1090" style="position:absolute;left:12759;top:9885;width:3445;height:467" coordorigin="12759,9885" coordsize="3445,467" path="m13965,10127r1,-6l13973,10103r8,-15l13989,9995r-18,7l13953,10011r-6,4l13965,10127xe" fillcolor="#1c2154" stroked="f">
              <v:path arrowok="t"/>
            </v:shape>
            <v:shape id="_x0000_s1089" style="position:absolute;left:12759;top:9885;width:3445;height:467" coordorigin="12759,9885" coordsize="3445,467" path="m14199,10138r-3,-19l14192,10101r-6,-18l14183,10074r-10,-18l14161,10040r-3,87l14115,10158r-1,-25l14158,10127r-26,-114l14121,10006r-18,-8l14084,9993r-20,-4l14042,9988r-12,1l14009,9991r-20,4l13981,10088r6,-6l14003,10071r19,-7l14045,10062r21,2l14085,10072r14,12l14105,10095r5,17l14113,10127r-148,l13963,10189r-2,-23l13963,10189r2,-62l13947,10015r-12,112l13962,10142r-1,24l13935,10127r-4,-100l13917,10041r-13,15l13893,10074r-7,16l13880,10108r-5,20l13872,10148r-1,22l13872,10184r2,20l13879,10224r6,18l13894,10260r15,23l13923,10297r12,-107l14199,10190r1,-9l14200,10159r-1,-21xe" fillcolor="#1c2154" stroked="f">
              <v:path arrowok="t"/>
            </v:shape>
            <v:shape id="_x0000_s1088" style="position:absolute;left:12759;top:9885;width:3445;height:467" coordorigin="12759,9885" coordsize="3445,467" path="m13967,10327r18,7l14005,10339r20,3l14047,10343r13,l14080,10340r19,-5l14118,10328r18,-10l14147,10310r16,-13l14176,10282r11,-17l14196,10246r-85,-24l14111,10223r-12,18l14084,10253r-3,2l14063,10262r-21,2l14035,10264r-21,-4l13996,10252r-15,-13l13974,10227r-7,-17l13963,10190r-28,l13923,10297r15,13l13955,10321r12,6xe" fillcolor="#1c2154" stroked="f">
              <v:path arrowok="t"/>
            </v:shape>
            <v:shape id="_x0000_s1087" style="position:absolute;left:12759;top:9885;width:3445;height:467" coordorigin="12759,9885" coordsize="3445,467" path="m14861,10327r18,7l14899,10339r20,3l14941,10343r13,l14974,10340r19,-5l15012,10328r18,-10l15041,10310r16,-13l15070,10282r11,-17l15090,10246r-85,-24l15005,10223r-12,18l14978,10253r-3,2l14957,10262r-21,2l14929,10264r-21,-4l14890,10252r-15,-13l14868,10227r-7,-17l14857,10190r-28,l14817,10297r15,13l14849,10321r12,6xe" fillcolor="#1c2154" stroked="f">
              <v:path arrowok="t"/>
            </v:shape>
            <v:shape id="_x0000_s1086" style="position:absolute;left:12759;top:9885;width:3445;height:467" coordorigin="12759,9885" coordsize="3445,467" path="m15240,10327r19,7l15278,10339r20,3l15320,10343r13,l15353,10340r20,-5l15391,10328r18,-10l15421,10310r15,-13l15449,10282r11,-17l15469,10246r-85,-24l15384,10223r-11,18l15357,10253r-3,2l15336,10262r-21,2l15308,10264r-21,-4l15269,10252r-14,-13l15247,10227r-7,-17l15236,10190r-28,l15196,10297r15,13l15228,10321r12,6xe" fillcolor="#1c2154" stroked="f">
              <v:path arrowok="t"/>
            </v:shape>
            <v:shape id="_x0000_s1085" style="position:absolute;left:12759;top:9885;width:3445;height:467" coordorigin="12759,9885" coordsize="3445,467" path="m15524,10166r,13l15526,10200r4,20l15536,10239r7,17l15555,10278r13,16l15582,10308r16,12l15619,10332r19,6l15658,10342r21,1l15687,10343r21,-2l15728,10337r18,-7l15763,10320r7,-6l15770,10334r75,l15813,10256r4,-10l15813,10075r,l15804,10275r-12,17l15779,10307r-9,-141l15769,10181r-2,20l15762,10219r-11,22l15738,10255r-23,11l15693,10268r-8,l15664,10264r-16,-10l15631,10236r-9,-18l15618,10206r-3,-19l15613,10166r1,-13l15617,10133r5,-18l15635,10091r14,-13l15656,10073r18,-7l15696,10064r5,l15722,10068r16,8l15753,10093r9,19l15759,10104r,-95l15744,10000r-19,-6l15705,9990r-22,-2l15675,9988r-21,2l15635,9995r-19,7l15599,10011r-19,15l15566,10040r-12,16l15543,10075r-5,11l15532,10105r-5,19l15525,10144r-1,22xe" fillcolor="#1c2154" stroked="f">
              <v:path arrowok="t"/>
            </v:shape>
            <v:shape id="_x0000_s1084" style="position:absolute;left:12759;top:9885;width:3445;height:467" coordorigin="12759,9885" coordsize="3445,467" path="m16000,10220r-87,13l15916,10249r7,19l15933,10286r12,15l15961,10315r21,12l16000,10334r19,5l16040,10342r23,1l16073,10343r22,-2l16116,10338r19,-6l16152,10324r15,-10l16174,10307r13,-15l16197,10274r5,-19l16204,10232r,-6l16201,10205r-7,-17l16177,10168r-17,-12l16139,10146r-19,-7l16098,10133r-1,l16074,10126r-19,-5l16040,10117r-13,-5l16019,10108r-5,-4l16010,10100r-2,-4l16008,10080r5,-7l16023,10067r9,-5l16045,10060r15,1l16082,10065r16,9l16108,10081r5,10l16114,10104r87,-16l16197,10070r-8,-19l16178,10035r-14,-14l16147,10010r-19,-10l16119,9997r-19,-5l16080,9989r-22,-1l16045,9989r-21,2l16005,9995r-18,6l15969,10011r-15,12l15941,10038r-9,16l15926,10073r-2,21l15925,10100r3,21l15935,10138r17,20l15971,10170r24,10l16014,10187r23,6l16056,10198r19,6l16090,10209r12,4l16109,10217r4,4l16116,10225r2,5l16118,10247r-5,9l16105,10262r-8,6l16085,10271r-15,l16060,10270r-20,-4l16023,10257r-3,-2l16007,10240r-7,-20xe" fillcolor="#1c2154" stroked="f">
              <v:path arrowok="t"/>
            </v:shape>
            <v:shape id="_x0000_s1083" style="position:absolute;left:12759;top:9885;width:3445;height:467" coordorigin="12759,9885" coordsize="3445,467" path="m15236,10142r-28,-15l15234,10166r2,-24xe" fillcolor="#1c2154" stroked="f">
              <v:path arrowok="t"/>
            </v:shape>
            <v:shape id="_x0000_s1082" style="position:absolute;left:12759;top:9885;width:3445;height:467" coordorigin="12759,9885" coordsize="3445,467" path="m14856,10142r-27,-15l14855,10166r1,-24xe" fillcolor="#1c2154" stroked="f">
              <v:path arrowok="t"/>
            </v:shape>
            <v:shape id="_x0000_s1081" style="position:absolute;left:12759;top:9885;width:3445;height:467" coordorigin="12759,9885" coordsize="3445,467" path="m13962,10142r-27,-15l13961,10166r1,-24xe" fillcolor="#1c2154" stroked="f">
              <v:path arrowok="t"/>
            </v:shape>
            <v:shape id="_x0000_s1080" style="position:absolute;left:13935;top:10158;width:223;height:0" coordorigin="13935,10158" coordsize="223,0" path="m13935,10158r223,e" filled="f" strokecolor="#1c2154" strokeweight="1.1454mm">
              <v:path arrowok="t"/>
            </v:shape>
            <v:shape id="_x0000_s1079" style="position:absolute;left:14829;top:10158;width:223;height:0" coordorigin="14829,10158" coordsize="223,0" path="m14829,10158r223,e" filled="f" strokecolor="#1c2154" strokeweight="1.1454mm">
              <v:path arrowok="t"/>
            </v:shape>
            <v:shape id="_x0000_s1078" style="position:absolute;left:15208;top:10158;width:223;height:0" coordorigin="15208,10158" coordsize="223,0" path="m15208,10158r223,e" filled="f" strokecolor="#1c2154" strokeweight="1.1454mm">
              <v:path arrowok="t"/>
            </v:shape>
            <v:shape id="_x0000_s1077" style="position:absolute;left:12186;top:9122;width:18590;height:4760" coordorigin="12186,9122" coordsize="18590,4760" path="m12210,9273r-20,63l12186,9382r,4501l12204,13883r,-4501l12205,9359r15,-66l12252,9236r46,-46l12355,9157r65,-16l30535,9140r23,1l30623,9156r58,32l30727,9234r32,57l30772,9333r4,-47l30744,9228r-45,-47l30644,9146r-63,-20l30535,9122r-18098,1l12370,9134r-60,27l12260,9201r-40,52l12210,9273xe" fillcolor="black" stroked="f">
              <v:path arrowok="t"/>
            </v:shape>
            <v:shape id="_x0000_s1076" style="position:absolute;left:12186;top:9286;width:18608;height:4857" coordorigin="12186,9286" coordsize="18608,4857" path="m30772,9333r4,23l30777,9379r,4504l30776,13906r-15,65l30729,14028r-46,47l30626,14107r-65,17l12446,14125r-23,-1l12357,14108r-57,-32l12254,14031r-33,-57l12205,13909r-1,-26l12186,13883r11,75l12224,14018r41,51l12317,14108r61,25l12446,14142r18097,l30610,14131r60,-27l30721,14063r39,-52l30786,13950r8,-67l30794,9374r-1,-23l30789,9328r-6,-21l30776,9286r-4,47xe" fillcolor="black" stroked="f">
              <v:path arrowok="t"/>
            </v:shape>
            <w10:wrap anchorx="page" anchory="page"/>
          </v:group>
        </w:pict>
      </w:r>
      <w:r w:rsidR="00000000">
        <w:pict w14:anchorId="0EADFC0B">
          <v:group id="_x0000_s1063" style="position:absolute;left:0;text-align:left;margin-left:608.9pt;margin-top:42.85pt;width:931.3pt;height:386pt;z-index:-251654656;mso-position-horizontal-relative:page;mso-position-vertical-relative:page" coordorigin="12178,857" coordsize="18626,7720">
            <v:shape id="_x0000_s1074" style="position:absolute;left:12784;top:1619;width:903;height:467" coordorigin="12784,1619" coordsize="903,467" path="m13004,1990r-9,5l12985,1997r-115,l12870,1883r117,l12998,1885r9,5l13005,1783r-4,7l12995,1795r-7,4l12980,1802r-8,2l12870,1804r,-96l12963,1629r-179,l12784,2077r199,l13003,2076r20,-3l13042,2068r-8,-218l13051,1844r8,216l13064,2057r16,-13l13093,2029r10,-17l13108,2001r6,-18l13117,1963r1,-22l13118,1930r-4,-20l13108,1891r-11,-17l13089,1863r-15,-13l13055,1841r,l13034,1835r-1,93l13033,1950r-3,11l13025,1970r-5,8l13013,1985r-9,5xe" fillcolor="#1c2154" stroked="f">
              <v:path arrowok="t"/>
            </v:shape>
            <v:shape id="_x0000_s1073" style="position:absolute;left:12784;top:1619;width:903;height:467" coordorigin="12784,1619" coordsize="903,467" path="m13187,1619r,75l13272,1694r,-75l13187,1619xe" fillcolor="#1c2154" stroked="f">
              <v:path arrowok="t"/>
            </v:shape>
            <v:shape id="_x0000_s1072" style="position:absolute;left:12784;top:1619;width:903;height:467" coordorigin="12784,1619" coordsize="903,467" path="m13187,1741r,336l13272,2077r,-336l13187,1741xe" fillcolor="#1c2154" stroked="f">
              <v:path arrowok="t"/>
            </v:shape>
            <v:shape id="_x0000_s1071" style="position:absolute;left:12784;top:1619;width:903;height:467" coordorigin="12784,1619" coordsize="903,467" path="m13428,1754r-22,15l13392,1783r-13,16l13368,1816r-6,13l13355,1848r-5,19l13347,1887r-1,22l13347,1925r2,20l13353,1965r6,19l13367,2001r15,23l13395,2039r15,13l13427,2064r10,5l13442,1952r-5,-20l13436,1909r,-13l13439,1876r5,-18l13456,1836r15,-13l13477,1819r18,-6l13516,1810r8,1l13545,1815r18,9l13577,1837r7,11l13591,1866r5,20l13597,1909r,16l13593,1945r-6,19l13588,2073r17,-9l13627,2048r15,-13l13655,2019r10,-18l13672,1988r6,-18l13683,1951r3,-21l13687,1909r,-16l13684,1873r-4,-20l13674,1834r-8,-17l13651,1794r-14,-15l13622,1765r-17,-11l13595,1749r-18,-8l13558,1736r-20,-4l13516,1731r-11,1l13484,1734r-20,4l13446,1745r-18,9xe" fillcolor="#1c2154" stroked="f">
              <v:path arrowok="t"/>
            </v:shape>
            <v:shape id="_x0000_s1070" style="position:absolute;left:12784;top:1619;width:903;height:467" coordorigin="12784,1619" coordsize="903,467" path="m13587,1964r-10,16l13573,1985r-15,13l13539,2005r-23,2l13510,2007r-22,-4l13471,1995r-15,-14l13449,1970r-7,-18l13437,2069r18,8l13475,2082r20,3l13516,2087r13,-1l13550,2084r19,-5l13588,2073r-1,-109xe" fillcolor="#1c2154" stroked="f">
              <v:path arrowok="t"/>
            </v:shape>
            <v:shape id="_x0000_s1069" style="position:absolute;left:12784;top:1619;width:903;height:467" coordorigin="12784,1619" coordsize="903,467" path="m12991,1712r8,10l13008,1731r4,12l13012,1767r-2,9l13005,1783r2,107l13015,1895r7,7l13027,1910r4,8l13033,1928r1,-93l13055,1841r12,-9l13081,1817r10,-21l13096,1776r2,-22l13096,1735r-4,-20l13084,1696r-13,-21l13058,1661r-17,-13l13025,1639r-18,-6l12986,1630r-23,-1l12870,1708r108,l12991,1712xe" fillcolor="#1c2154" stroked="f">
              <v:path arrowok="t"/>
            </v:shape>
            <v:shape id="_x0000_s1068" style="position:absolute;left:12784;top:1619;width:903;height:467" coordorigin="12784,1619" coordsize="903,467" path="m13051,1844r-17,6l13042,2068r17,-8l13051,1844xe" fillcolor="#1c2154" stroked="f">
              <v:path arrowok="t"/>
            </v:shape>
            <v:shape id="_x0000_s1067" style="position:absolute;left:13187;top:1657;width:85;height:0" coordorigin="13187,1657" coordsize="85,0" path="m13187,1657r85,e" filled="f" strokecolor="#1c2154" strokeweight="1.3543mm">
              <v:path arrowok="t"/>
            </v:shape>
            <v:shape id="_x0000_s1066" style="position:absolute;left:13229;top:1741;width:0;height:337" coordorigin="13229,1741" coordsize="0,337" path="m13229,1741r,336e" filled="f" strokecolor="#1c2154" strokeweight="1.53017mm">
              <v:path arrowok="t"/>
            </v:shape>
            <v:shape id="_x0000_s1065" style="position:absolute;left:12186;top:1029;width:18608;height:7540" coordorigin="12186,1029" coordsize="18608,7540" path="m30772,1076r4,23l30777,1122r,7187l30776,8332r-15,65l30729,8454r-46,47l30626,8533r-65,17l12446,8551r-23,-1l12357,8534r-57,-32l12254,8457r-33,-57l12205,8335r-1,-26l12186,8309r11,75l12224,8444r41,51l12317,8534r61,26l12446,8568r18097,l30610,8557r60,-27l30721,8490r39,-52l30786,8377r8,-68l30794,1117r-1,-23l30789,1071r-6,-21l30776,1029r-4,47xe" fillcolor="black" stroked="f">
              <v:path arrowok="t"/>
            </v:shape>
            <v:shape id="_x0000_s1064" style="position:absolute;left:12186;top:866;width:18590;height:7443" coordorigin="12186,866" coordsize="18590,7443" path="m12186,1125r,7184l12204,8309r,-7184l12205,1102r15,-65l12252,979r46,-46l12355,901r65,-17l30535,883r23,1l30623,899r58,32l30727,977r32,57l30772,1076r4,-47l30744,972r-45,-48l30644,890r-63,-20l30535,866r-18098,l12370,877r-60,27l12260,944r-40,52l12195,1057r-8,45l12186,1125xe" fillcolor="black" stroked="f">
              <v:path arrowok="t"/>
            </v:shape>
            <w10:wrap anchorx="page" anchory="page"/>
          </v:group>
        </w:pict>
      </w:r>
      <w:r w:rsidR="00000000">
        <w:pict w14:anchorId="43AADAFB">
          <v:group id="_x0000_s1058" style="position:absolute;left:0;text-align:left;margin-left:45.45pt;margin-top:820.95pt;width:536.6pt;height:215.5pt;z-index:-251655680;mso-position-horizontal-relative:page;mso-position-vertical-relative:page" coordorigin="909,16419" coordsize="10732,4310">
            <v:shape id="_x0000_s1062" style="position:absolute;left:1847;top:16981;width:282;height:571" coordorigin="1847,16981" coordsize="282,571" path="m1993,17167r10,-17l2016,17134r16,-12l2051,17112r18,-5l2090,17105r23,l2129,16986r-11,-1l2094,16982r-23,-1l2050,16982r-21,2l2010,16987r-36,12l1943,17017r-27,24l1896,17067r-18,32l1865,17135r-6,20l1855,17175r-4,22l1849,17220r-2,24l1847,17268r,284l2129,17552r,-284l1984,17268r-1,-9l1981,17237r1,-20l1984,17198r4,-17l1993,17167xe" fillcolor="#495d56" stroked="f">
              <v:path arrowok="t"/>
            </v:shape>
            <v:shape id="_x0000_s1061" style="position:absolute;left:1471;top:16981;width:282;height:571" coordorigin="1471,16981" coordsize="282,571" path="m1617,17167r11,-17l1640,17134r16,-12l1675,17112r19,-5l1714,17105r23,l1754,16986r-12,-1l1718,16982r-22,-1l1674,16982r-21,2l1634,16987r-36,12l1567,17017r-26,24l1520,17067r-17,32l1489,17135r-5,20l1479,17175r-3,22l1473,17220r-1,24l1471,17268r,284l1754,17552r,-284l1608,17268r-1,-9l1606,17237r,-20l1608,17198r4,-17l1617,17167xe" fillcolor="#495d56" stroked="f">
              <v:path arrowok="t"/>
            </v:shape>
            <v:shape id="_x0000_s1060" style="position:absolute;left:917;top:16427;width:10696;height:4033" coordorigin="917,16427" coordsize="10696,4033" path="m941,16578r-20,63l917,16687r1,3773l935,20460r,-3773l936,16664r15,-66l983,16541r46,-46l1086,16462r65,-16l11373,16445r23,1l11461,16461r57,32l11565,16539r32,57l11610,16638r4,-48l11582,16533r-45,-47l11482,16451r-64,-20l11373,16427r-10204,l1102,16438r-60,27l991,16506r-39,52l941,16578xe" fillcolor="black" stroked="f">
              <v:path arrowok="t"/>
            </v:shape>
            <v:shape id="_x0000_s1059" style="position:absolute;left:918;top:16590;width:10715;height:4130" coordorigin="918,16590" coordsize="10715,4130" path="m11610,16638r4,23l11615,16684r,3776l11614,20484r-16,65l11566,20606r-45,46l11464,20685r-65,16l1177,20703r-23,-1l1089,20686r-58,-32l985,20608r-32,-56l936,20487r-1,-27l918,20460r11,76l956,20596r40,51l1048,20686r61,25l1177,20720r10204,l11448,20709r60,-27l11559,20641r39,-52l11623,20528r9,-68l11632,16678r-2,-23l11627,16633r-6,-22l11614,16590r-4,48xe" fillcolor="black" stroked="f">
              <v:path arrowok="t"/>
            </v:shape>
            <w10:wrap anchorx="page" anchory="page"/>
          </v:group>
        </w:pict>
      </w:r>
      <w:r w:rsidR="00000000">
        <w:pict w14:anchorId="0C9FB6BD">
          <v:group id="_x0000_s1056" style="position:absolute;left:0;text-align:left;margin-left:54.55pt;margin-top:793.25pt;width:518.45pt;height:0;z-index:-251656704;mso-position-horizontal-relative:page;mso-position-vertical-relative:page" coordorigin="1091,15865" coordsize="10369,0">
            <v:shape id="_x0000_s1057" style="position:absolute;left:1091;top:15865;width:10369;height:0" coordorigin="1091,15865" coordsize="10369,0" path="m1091,15865r10368,e" filled="f" strokeweight=".34061mm">
              <v:path arrowok="t"/>
            </v:shape>
            <w10:wrap anchorx="page" anchory="page"/>
          </v:group>
        </w:pict>
      </w:r>
      <w:r w:rsidR="00000000">
        <w:pict w14:anchorId="6632252F">
          <v:group id="_x0000_s1054" style="position:absolute;left:0;text-align:left;margin-left:581.2pt;margin-top:51.95pt;width:0;height:733.1pt;z-index:-251657728;mso-position-horizontal-relative:page;mso-position-vertical-relative:page" coordorigin="11624,1039" coordsize="0,14662">
            <v:shape id="_x0000_s1055" style="position:absolute;left:11624;top:1039;width:0;height:14662" coordorigin="11624,1039" coordsize="0,14662" path="m11624,1039r,14661e" filled="f" strokeweight=".34061mm">
              <v:path arrowok="t"/>
            </v:shape>
            <w10:wrap anchorx="page" anchory="page"/>
          </v:group>
        </w:pict>
      </w:r>
      <w:r w:rsidR="00000000">
        <w:pict w14:anchorId="2CC96294">
          <v:group id="_x0000_s1052" style="position:absolute;left:0;text-align:left;margin-left:54.55pt;margin-top:43.7pt;width:518.45pt;height:0;z-index:-251658752;mso-position-horizontal-relative:page;mso-position-vertical-relative:page" coordorigin="1091,874" coordsize="10369,0">
            <v:shape id="_x0000_s1053" style="position:absolute;left:1091;top:874;width:10369;height:0" coordorigin="1091,874" coordsize="10369,0" path="m1091,874r10368,e" filled="f" strokeweight=".34061mm">
              <v:path arrowok="t"/>
            </v:shape>
            <w10:wrap anchorx="page" anchory="page"/>
          </v:group>
        </w:pict>
      </w:r>
      <w:r w:rsidR="00000000">
        <w:pict w14:anchorId="44D78DD3">
          <v:group id="_x0000_s1048" style="position:absolute;left:0;text-align:left;margin-left:45.45pt;margin-top:51.45pt;width:1.75pt;height:742.65pt;z-index:-251659776;mso-position-horizontal-relative:page;mso-position-vertical-relative:page" coordorigin="909,1029" coordsize="35,14853">
            <v:shape id="_x0000_s1051" style="position:absolute;left:917;top:15700;width:17;height:14906" coordorigin="917,15700" coordsize="17,14906" path="m935,15700r-17,l918,15706r2,23l925,15750r8,21l935,15701r,-1xe" fillcolor="black" stroked="f">
              <v:path arrowok="t"/>
            </v:shape>
            <v:shape id="_x0000_s1050" style="position:absolute;left:917;top:15700;width:17;height:14906" coordorigin="917,15700" coordsize="17,14906" path="m941,15745r-5,-21l935,15701r-2,70l970,15824r54,36l1091,15873r10374,l11530,15858r53,-37l11619,15766r13,-66l11632,1033r-15,-65l11580,914r-55,-35l11459,866r-10374,l1020,881r-54,37l931,972r-14,67l918,15700r17,l935,1039r1,-23l960,954r46,-46l1067,885r10392,-2l11482,884r62,24l11590,954r23,61l11615,15700r-2,23l11590,15785r-46,46l11483,15854r-10392,2l1068,15854r-62,-23l960,15785r-19,-40xe" fillcolor="black" stroked="f">
              <v:path arrowok="t"/>
            </v:shape>
            <v:shape id="_x0000_s1049" style="position:absolute;left:926;top:1039;width:0;height:14662" coordorigin="926,1039" coordsize="0,14662" path="m926,1039r,14661e" filled="f" strokeweight=".34061mm">
              <v:path arrowok="t"/>
            </v:shape>
            <w10:wrap anchorx="page" anchory="page"/>
          </v:group>
        </w:pict>
      </w:r>
      <w:r w:rsidR="00000000">
        <w:pict w14:anchorId="1C68AB20">
          <v:group id="_x0000_s1026" style="position:absolute;left:0;text-align:left;margin-left:82.45pt;margin-top:7.65pt;width:153.45pt;height:17.25pt;z-index:-251660800;mso-position-horizontal-relative:page;mso-position-vertical-relative:text" coordorigin="1649,153" coordsize="3069,345">
            <v:shape id="_x0000_s1047" style="position:absolute;left:1657;top:176;width:3051;height:305" coordorigin="1657,176" coordsize="3051,305" path="m2976,434r,-258l2932,176r,299l3111,475r,-41l2976,434xe" fillcolor="#a2a2a2" stroked="f">
              <v:path arrowok="t"/>
            </v:shape>
            <v:shape id="_x0000_s1046" style="position:absolute;left:1657;top:176;width:3051;height:305" coordorigin="1657,176" coordsize="3051,305" path="m3151,176r,299l3194,475r,-299l3151,176xe" fillcolor="#a2a2a2" stroked="f">
              <v:path arrowok="t"/>
            </v:shape>
            <v:shape id="_x0000_s1045" style="position:absolute;left:1657;top:176;width:3051;height:305" coordorigin="1657,176" coordsize="3051,305" path="m3331,475r43,l3374,217r100,l3474,176r-243,l3231,217r100,l3331,475xe" fillcolor="#a2a2a2" stroked="f">
              <v:path arrowok="t"/>
            </v:shape>
            <v:shape id="_x0000_s1044" style="position:absolute;left:1657;top:176;width:3051;height:305" coordorigin="1657,176" coordsize="3051,305" path="m3550,434r,-93l3673,341r,-41l3550,300r,-83l3698,217r,-41l3507,176r,299l3698,475r,-41l3550,434xe" fillcolor="#a2a2a2" stroked="f">
              <v:path arrowok="t"/>
            </v:shape>
            <v:shape id="_x0000_s1043" style="position:absolute;left:1657;top:176;width:3051;height:305" coordorigin="1657,176" coordsize="3051,305" path="m3869,176r-121,l3748,475r43,l3791,367r85,l3923,475r50,l3916,359r2,-1l3919,293r-2,8l3913,307r-5,6l3908,342r-10,23l3894,365r14,-23l3864,353r3,-27l3791,326r,-109l3873,217r-1,-41l3869,176xe" fillcolor="#a2a2a2" stroked="f">
              <v:path arrowok="t"/>
            </v:shape>
            <v:shape id="_x0000_s1042" style="position:absolute;left:1657;top:176;width:3051;height:305" coordorigin="1657,176" coordsize="3051,305" path="m3967,271r,-5l3964,246r-5,-19l3948,209r-14,-15l3930,192r-17,-9l3892,177r-4,l3884,176r-4,l3875,176r-3,l3873,217r7,l3886,219r9,2l3902,225r6,5l3913,236r4,6l3919,250r3,7l3923,264r,15l3922,286r-3,7l3918,358r17,-11l3949,333r2,-3l3960,312r5,-19l3967,271xe" fillcolor="#a2a2a2" stroked="f">
              <v:path arrowok="t"/>
            </v:shape>
            <v:shape id="_x0000_s1041" style="position:absolute;left:1657;top:176;width:3051;height:305" coordorigin="1657,176" coordsize="3051,305" path="m3908,342r,-29l3902,318r-7,4l3886,324r-6,2l3873,326r-6,l3864,353r44,-11xe" fillcolor="#a2a2a2" stroked="f">
              <v:path arrowok="t"/>
            </v:shape>
            <v:shape id="_x0000_s1040" style="position:absolute;left:1657;top:176;width:3051;height:305" coordorigin="1657,176" coordsize="3051,305" path="m4095,176r-98,299l4043,475r21,-68l4078,367r47,-148l4131,202r43,165l4187,407r22,68l4254,475,4157,176r47,191l4204,407r,-40l4157,176r-37,26l4095,176r-47,191l4048,407r,-40l4095,176xe" fillcolor="#a2a2a2" stroked="f">
              <v:path arrowok="t"/>
            </v:shape>
            <v:shape id="_x0000_s1039" style="position:absolute;left:1657;top:176;width:3051;height:305" coordorigin="1657,176" coordsize="3051,305" path="m4078,367r-14,40l4187,407r-13,-40l4078,367xe" fillcolor="#a2a2a2" stroked="f">
              <v:path arrowok="t"/>
            </v:shape>
            <v:shape id="_x0000_s1038" style="position:absolute;left:1657;top:176;width:3051;height:305" coordorigin="1657,176" coordsize="3051,305" path="m4341,475r44,l4385,217r99,l4484,176r-242,l4242,217r99,l4341,475xe" fillcolor="#a2a2a2" stroked="f">
              <v:path arrowok="t"/>
            </v:shape>
            <v:shape id="_x0000_s1037" style="position:absolute;left:1657;top:176;width:3051;height:305" coordorigin="1657,176" coordsize="3051,305" path="m4561,434r,-93l4684,341r,-41l4561,300r,-83l4709,217r,-41l4518,176r,299l4709,475r,-41l4561,434xe" fillcolor="#a2a2a2" stroked="f">
              <v:path arrowok="t"/>
            </v:shape>
            <v:shape id="_x0000_s1036" style="position:absolute;left:1657;top:176;width:3051;height:305" coordorigin="1657,176" coordsize="3051,305" path="m3923,475l3876,367r-5,l3923,475xe" fillcolor="#a2a2a2" stroked="f">
              <v:path arrowok="t"/>
            </v:shape>
            <v:shape id="_x0000_s1035" style="position:absolute;left:1657;top:176;width:3051;height:305" coordorigin="1657,176" coordsize="3051,305" path="m4174,367l4131,202r-6,17l4174,367xe" fillcolor="#a2a2a2" stroked="f">
              <v:path arrowok="t"/>
            </v:shape>
            <v:shape id="_x0000_s1034" style="position:absolute;left:1657;top:176;width:3051;height:305" coordorigin="1657,176" coordsize="3051,305" path="m4120,202r37,-26l4095,176r25,26xe" fillcolor="#a2a2a2" stroked="f">
              <v:path arrowok="t"/>
            </v:shape>
            <v:shape id="_x0000_s1033" style="position:absolute;left:1657;top:176;width:3051;height:305" coordorigin="1657,176" coordsize="3051,305" path="m3908,342r-14,23l3898,365r10,-23xe" fillcolor="#a2a2a2" stroked="f">
              <v:path arrowok="t"/>
            </v:shape>
            <v:shape id="_x0000_s1032" style="position:absolute;left:1657;top:176;width:3051;height:305" coordorigin="1657,176" coordsize="3051,305" path="m1757,475r43,l1800,217r100,l1900,176r-243,l1657,217r100,l1757,475xe" fillcolor="#a2a2a2" stroked="f">
              <v:path arrowok="t"/>
            </v:shape>
            <v:shape id="_x0000_s1031" style="position:absolute;left:1657;top:176;width:3051;height:305" coordorigin="1657,176" coordsize="3051,305" path="m1976,434r,-93l2099,341r,-41l1976,300r,-83l2124,217r,-41l1933,176r,299l2124,475r,-41l1976,434xe" fillcolor="#a2a2a2" stroked="f">
              <v:path arrowok="t"/>
            </v:shape>
            <v:shape id="_x0000_s1030" style="position:absolute;left:1657;top:176;width:3051;height:305" coordorigin="1657,176" coordsize="3051,305" path="m2197,367r-3,-20l2193,325r,-1l2194,303r3,-20l2203,265r5,-11l2220,238r15,-13l2247,218r19,-5l2288,211r1,l2311,213r19,6l2346,229r13,12l2369,258r8,20l2421,266r-9,-24l2401,224r-12,-15l2374,196r-24,-15l2331,175r-21,-4l2288,169r-21,2l2247,174r-18,6l2212,189r-11,8l2186,210r-12,16l2163,244r-8,20l2151,283r-3,21l2147,325r,4l2148,350r3,20l2156,389r7,18l2170,419r12,16l2196,450r16,11l2228,470r18,6l2266,480r22,1l2299,481r21,-3l2340,473r18,-8l2374,455r18,-17l2404,422r10,-18l2421,384r-44,-11l2370,391r-10,17l2346,422r-17,10l2310,438r-22,2l2272,439r-20,-5l2235,425r-9,-7l2213,404r-10,-19l2203,384r-6,-17xe" fillcolor="#a2a2a2" stroked="f">
              <v:path arrowok="t"/>
            </v:shape>
            <v:shape id="_x0000_s1029" style="position:absolute;left:1657;top:176;width:3051;height:305" coordorigin="1657,176" coordsize="3051,305" path="m2703,176r-43,l2660,305r-150,l2510,176r-43,l2467,475r43,l2510,346r150,l2660,475r43,l2703,176xe" fillcolor="#a2a2a2" stroked="f">
              <v:path arrowok="t"/>
            </v:shape>
            <v:shape id="_x0000_s1028" style="position:absolute;left:3172;top:176;width:0;height:299" coordorigin="3172,176" coordsize="0,299" path="m3172,176r,299e" filled="f" strokecolor="#a2a2a2" strokeweight=".80106mm">
              <v:path arrowok="t"/>
            </v:shape>
            <v:shape id="_x0000_s1027" style="position:absolute;left:4048;top:387;width:156;height:0" coordorigin="4048,387" coordsize="156,0" path="m4048,387r156,e" filled="f" strokecolor="#a2a2a2" strokeweight=".75342mm">
              <v:path arrowok="t"/>
            </v:shape>
            <w10:wrap anchorx="page"/>
          </v:group>
        </w:pict>
      </w:r>
    </w:p>
    <w:p w14:paraId="0E5095A5" w14:textId="4ACAE26F" w:rsidR="005D6B1A" w:rsidRDefault="002130C2">
      <w:pPr>
        <w:spacing w:before="7" w:line="180" w:lineRule="exact"/>
        <w:rPr>
          <w:sz w:val="18"/>
          <w:szCs w:val="18"/>
        </w:rPr>
      </w:pPr>
      <w:r w:rsidRPr="002130C2">
        <w:rPr>
          <w:noProof/>
          <w:w w:val="33"/>
          <w:sz w:val="62"/>
          <w:szCs w:val="62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2288EEC7" wp14:editId="38192BBF">
                <wp:simplePos x="0" y="0"/>
                <wp:positionH relativeFrom="column">
                  <wp:posOffset>127000</wp:posOffset>
                </wp:positionH>
                <wp:positionV relativeFrom="paragraph">
                  <wp:posOffset>2256155</wp:posOffset>
                </wp:positionV>
                <wp:extent cx="5715000" cy="1206500"/>
                <wp:effectExtent l="0" t="0" r="19050" b="12700"/>
                <wp:wrapSquare wrapText="bothSides"/>
                <wp:docPr id="96922182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20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B4FF3" w14:textId="2E8535C8" w:rsidR="002130C2" w:rsidRDefault="002130C2" w:rsidP="002130C2"/>
                          <w:p w14:paraId="39DE7C89" w14:textId="183FA31D" w:rsidR="002130C2" w:rsidRPr="002130C2" w:rsidRDefault="002130C2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2130C2">
                              <w:rPr>
                                <w:sz w:val="48"/>
                                <w:szCs w:val="48"/>
                              </w:rPr>
                              <w:t>"If I have to refresh five times or scroll forever, I’ll just book somewhere else."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8EEC7" id="_x0000_s1032" type="#_x0000_t202" style="position:absolute;margin-left:10pt;margin-top:177.65pt;width:450pt;height:95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">
                <v:textbox>
                  <w:txbxContent>
                    <w:p w14:paraId="797B4FF3" w14:textId="2E8535C8" w:rsidR="002130C2" w:rsidRDefault="002130C2" w:rsidP="002130C2"/>
                    <w:p w14:paraId="39DE7C89" w14:textId="183FA31D" w:rsidR="002130C2" w:rsidRPr="002130C2" w:rsidRDefault="002130C2">
                      <w:pPr>
                        <w:rPr>
                          <w:sz w:val="48"/>
                          <w:szCs w:val="48"/>
                        </w:rPr>
                      </w:pPr>
                      <w:r w:rsidRPr="002130C2">
                        <w:rPr>
                          <w:sz w:val="48"/>
                          <w:szCs w:val="48"/>
                        </w:rPr>
                        <w:t>"If I have to refresh five times or scroll forever, I’ll just book somewhere else."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column"/>
      </w:r>
    </w:p>
    <w:p w14:paraId="44899935" w14:textId="77777777" w:rsidR="005D6B1A" w:rsidRDefault="005D6B1A">
      <w:pPr>
        <w:spacing w:line="200" w:lineRule="exact"/>
      </w:pPr>
    </w:p>
    <w:p w14:paraId="6DC75DEB" w14:textId="77777777" w:rsidR="005D6B1A" w:rsidRDefault="005D6B1A">
      <w:pPr>
        <w:spacing w:line="200" w:lineRule="exact"/>
      </w:pPr>
    </w:p>
    <w:p w14:paraId="146AEE25" w14:textId="77777777" w:rsidR="005D6B1A" w:rsidRDefault="005D6B1A">
      <w:pPr>
        <w:spacing w:line="200" w:lineRule="exact"/>
      </w:pPr>
    </w:p>
    <w:p w14:paraId="324AA60F" w14:textId="7BA6D874" w:rsidR="005D6B1A" w:rsidRDefault="00455157">
      <w:pPr>
        <w:rPr>
          <w:sz w:val="62"/>
          <w:szCs w:val="62"/>
        </w:rPr>
      </w:pPr>
      <w:r w:rsidRPr="00455157">
        <w:rPr>
          <w:noProof/>
          <w:sz w:val="42"/>
          <w:szCs w:val="42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65AE6CC" wp14:editId="7BFA267B">
                <wp:simplePos x="0" y="0"/>
                <wp:positionH relativeFrom="column">
                  <wp:posOffset>2742565</wp:posOffset>
                </wp:positionH>
                <wp:positionV relativeFrom="paragraph">
                  <wp:posOffset>470535</wp:posOffset>
                </wp:positionV>
                <wp:extent cx="8153400" cy="3124200"/>
                <wp:effectExtent l="0" t="0" r="19050" b="19050"/>
                <wp:wrapSquare wrapText="bothSides"/>
                <wp:docPr id="792100356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0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F59A2" w14:textId="47DE423A" w:rsidR="00455157" w:rsidRPr="00455157" w:rsidRDefault="00455157" w:rsidP="004551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48"/>
                                <w:szCs w:val="48"/>
                              </w:rPr>
                            </w:pPr>
                            <w:r w:rsidRPr="00455157">
                              <w:rPr>
                                <w:sz w:val="48"/>
                                <w:szCs w:val="48"/>
                              </w:rPr>
                              <w:t>Slow or unresponsive websites on mobile</w:t>
                            </w:r>
                          </w:p>
                          <w:p w14:paraId="422E6CD9" w14:textId="73B8E93E" w:rsidR="00455157" w:rsidRPr="00455157" w:rsidRDefault="00455157" w:rsidP="004551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48"/>
                                <w:szCs w:val="48"/>
                              </w:rPr>
                            </w:pPr>
                            <w:r w:rsidRPr="00455157">
                              <w:rPr>
                                <w:sz w:val="48"/>
                                <w:szCs w:val="48"/>
                              </w:rPr>
                              <w:t>No clear indicator if a room is booked or free</w:t>
                            </w:r>
                          </w:p>
                          <w:p w14:paraId="0A12A83D" w14:textId="0FE043C1" w:rsidR="00455157" w:rsidRPr="00455157" w:rsidRDefault="00455157" w:rsidP="004551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48"/>
                                <w:szCs w:val="48"/>
                              </w:rPr>
                            </w:pPr>
                            <w:r w:rsidRPr="00455157">
                              <w:rPr>
                                <w:sz w:val="48"/>
                                <w:szCs w:val="48"/>
                              </w:rPr>
                              <w:t>Overly complex booking forms</w:t>
                            </w:r>
                          </w:p>
                          <w:p w14:paraId="08CCD2C0" w14:textId="4DC87B64" w:rsidR="00455157" w:rsidRPr="00455157" w:rsidRDefault="00455157" w:rsidP="004551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48"/>
                                <w:szCs w:val="48"/>
                              </w:rPr>
                            </w:pPr>
                            <w:r w:rsidRPr="00455157">
                              <w:rPr>
                                <w:sz w:val="48"/>
                                <w:szCs w:val="48"/>
                              </w:rPr>
                              <w:t>Limited filtering options for budget/students</w:t>
                            </w:r>
                          </w:p>
                          <w:p w14:paraId="34BDD822" w14:textId="56A6A683" w:rsidR="00455157" w:rsidRPr="00455157" w:rsidRDefault="00455157" w:rsidP="004551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48"/>
                                <w:szCs w:val="48"/>
                              </w:rPr>
                            </w:pPr>
                            <w:r w:rsidRPr="00455157">
                              <w:rPr>
                                <w:sz w:val="48"/>
                                <w:szCs w:val="48"/>
                              </w:rPr>
                              <w:t>Lack of images or poor room descriptions</w:t>
                            </w:r>
                          </w:p>
                          <w:p w14:paraId="4B7FD4EE" w14:textId="51E9FF6D" w:rsidR="00455157" w:rsidRDefault="004551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AE6CC" id="_x0000_s1033" type="#_x0000_t202" style="position:absolute;margin-left:215.95pt;margin-top:37.05pt;width:642pt;height:246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">
                <v:textbox>
                  <w:txbxContent>
                    <w:p w14:paraId="1F4F59A2" w14:textId="47DE423A" w:rsidR="00455157" w:rsidRPr="00455157" w:rsidRDefault="00455157" w:rsidP="0045515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48"/>
                          <w:szCs w:val="48"/>
                        </w:rPr>
                      </w:pPr>
                      <w:r w:rsidRPr="00455157">
                        <w:rPr>
                          <w:sz w:val="48"/>
                          <w:szCs w:val="48"/>
                        </w:rPr>
                        <w:t>Slow or unresponsive websites on mobile</w:t>
                      </w:r>
                    </w:p>
                    <w:p w14:paraId="422E6CD9" w14:textId="73B8E93E" w:rsidR="00455157" w:rsidRPr="00455157" w:rsidRDefault="00455157" w:rsidP="0045515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48"/>
                          <w:szCs w:val="48"/>
                        </w:rPr>
                      </w:pPr>
                      <w:r w:rsidRPr="00455157">
                        <w:rPr>
                          <w:sz w:val="48"/>
                          <w:szCs w:val="48"/>
                        </w:rPr>
                        <w:t>No clear indicator if a room is booked or free</w:t>
                      </w:r>
                    </w:p>
                    <w:p w14:paraId="0A12A83D" w14:textId="0FE043C1" w:rsidR="00455157" w:rsidRPr="00455157" w:rsidRDefault="00455157" w:rsidP="0045515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48"/>
                          <w:szCs w:val="48"/>
                        </w:rPr>
                      </w:pPr>
                      <w:r w:rsidRPr="00455157">
                        <w:rPr>
                          <w:sz w:val="48"/>
                          <w:szCs w:val="48"/>
                        </w:rPr>
                        <w:t>Overly complex booking forms</w:t>
                      </w:r>
                    </w:p>
                    <w:p w14:paraId="08CCD2C0" w14:textId="4DC87B64" w:rsidR="00455157" w:rsidRPr="00455157" w:rsidRDefault="00455157" w:rsidP="0045515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48"/>
                          <w:szCs w:val="48"/>
                        </w:rPr>
                      </w:pPr>
                      <w:r w:rsidRPr="00455157">
                        <w:rPr>
                          <w:sz w:val="48"/>
                          <w:szCs w:val="48"/>
                        </w:rPr>
                        <w:t>Limited filtering options for budget/students</w:t>
                      </w:r>
                    </w:p>
                    <w:p w14:paraId="34BDD822" w14:textId="56A6A683" w:rsidR="00455157" w:rsidRPr="00455157" w:rsidRDefault="00455157" w:rsidP="0045515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48"/>
                          <w:szCs w:val="48"/>
                        </w:rPr>
                      </w:pPr>
                      <w:r w:rsidRPr="00455157">
                        <w:rPr>
                          <w:sz w:val="48"/>
                          <w:szCs w:val="48"/>
                        </w:rPr>
                        <w:t>Lack of images or poor room descriptions</w:t>
                      </w:r>
                    </w:p>
                    <w:p w14:paraId="4B7FD4EE" w14:textId="51E9FF6D" w:rsidR="00455157" w:rsidRDefault="00455157"/>
                  </w:txbxContent>
                </v:textbox>
                <w10:wrap type="square"/>
              </v:shape>
            </w:pict>
          </mc:Fallback>
        </mc:AlternateContent>
      </w:r>
      <w:r>
        <w:rPr>
          <w:w w:val="33"/>
          <w:sz w:val="62"/>
          <w:szCs w:val="62"/>
        </w:rPr>
        <w:t xml:space="preserve">    </w:t>
      </w:r>
    </w:p>
    <w:sectPr w:rsidR="005D6B1A">
      <w:type w:val="continuous"/>
      <w:pgSz w:w="31660" w:h="21760" w:orient="landscape"/>
      <w:pgMar w:top="1340" w:right="4640" w:bottom="280" w:left="1540" w:header="720" w:footer="720" w:gutter="0"/>
      <w:cols w:num="2" w:space="720" w:equalWidth="0">
        <w:col w:w="3190" w:space="8011"/>
        <w:col w:w="142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453CC"/>
    <w:multiLevelType w:val="multilevel"/>
    <w:tmpl w:val="02548FC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0BF5B4E"/>
    <w:multiLevelType w:val="hybridMultilevel"/>
    <w:tmpl w:val="8DB6E342"/>
    <w:lvl w:ilvl="0" w:tplc="9E6651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27CC0"/>
    <w:multiLevelType w:val="hybridMultilevel"/>
    <w:tmpl w:val="AD38ABDC"/>
    <w:lvl w:ilvl="0" w:tplc="85E8B1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789423">
    <w:abstractNumId w:val="0"/>
  </w:num>
  <w:num w:numId="2" w16cid:durableId="1453134397">
    <w:abstractNumId w:val="1"/>
  </w:num>
  <w:num w:numId="3" w16cid:durableId="664750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B1A"/>
    <w:rsid w:val="00142044"/>
    <w:rsid w:val="002130C2"/>
    <w:rsid w:val="00455157"/>
    <w:rsid w:val="005B1B35"/>
    <w:rsid w:val="005D6B1A"/>
    <w:rsid w:val="00635EAD"/>
    <w:rsid w:val="00692D78"/>
    <w:rsid w:val="00AA6718"/>
    <w:rsid w:val="00AB0F34"/>
    <w:rsid w:val="00B07D01"/>
    <w:rsid w:val="00C75944"/>
    <w:rsid w:val="00F2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"/>
    <o:shapelayout v:ext="edit">
      <o:idmap v:ext="edit" data="1"/>
    </o:shapelayout>
  </w:shapeDefaults>
  <w:decimalSymbol w:val="."/>
  <w:listSeparator w:val=","/>
  <w14:docId w14:val="34B2C619"/>
  <w15:docId w15:val="{F896E57F-71D3-4FBA-9F14-DFD03318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455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1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</dc:creator>
  <cp:lastModifiedBy>miru _</cp:lastModifiedBy>
  <cp:revision>2</cp:revision>
  <dcterms:created xsi:type="dcterms:W3CDTF">2025-05-12T11:44:00Z</dcterms:created>
  <dcterms:modified xsi:type="dcterms:W3CDTF">2025-05-12T11:44:00Z</dcterms:modified>
</cp:coreProperties>
</file>